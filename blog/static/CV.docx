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51E1B" w14:textId="77777777" w:rsidR="00905E70" w:rsidRDefault="00536CFC" w:rsidP="00536CFC">
      <w:pPr>
        <w:widowControl w:val="0"/>
        <w:spacing w:after="0" w:line="100" w:lineRule="atLeast"/>
        <w:rPr>
          <w:rFonts w:ascii="Trebuchet MS" w:eastAsia="Trebuchet MS" w:hAnsi="Trebuchet MS" w:cs="Trebuchet MS"/>
        </w:rPr>
      </w:pPr>
      <w:bookmarkStart w:id="0" w:name="_GoBack"/>
      <w:bookmarkEnd w:id="0"/>
      <w:r w:rsidRPr="00693455">
        <w:rPr>
          <w:rFonts w:ascii="Trebuchet MS" w:eastAsia="Trebuchet MS" w:hAnsi="Trebuchet MS" w:cs="Trebuchet MS"/>
          <w:b/>
          <w:color w:val="6FA8DC"/>
          <w:sz w:val="28"/>
          <w:szCs w:val="28"/>
        </w:rPr>
        <w:t xml:space="preserve">Reddi Arun </w:t>
      </w:r>
      <w:r w:rsidR="00905E70" w:rsidRPr="00693455">
        <w:rPr>
          <w:rFonts w:ascii="Trebuchet MS" w:eastAsia="Trebuchet MS" w:hAnsi="Trebuchet MS" w:cs="Trebuchet MS"/>
          <w:b/>
          <w:color w:val="6FA8DC"/>
          <w:sz w:val="28"/>
          <w:szCs w:val="28"/>
        </w:rPr>
        <w:t xml:space="preserve">Kumar </w:t>
      </w:r>
      <w:r w:rsidR="00905E70" w:rsidRPr="00693455">
        <w:rPr>
          <w:rFonts w:ascii="Trebuchet MS" w:eastAsia="Trebuchet MS" w:hAnsi="Trebuchet MS" w:cs="Trebuchet MS"/>
          <w:b/>
          <w:color w:val="0000FF"/>
          <w:sz w:val="24"/>
          <w:szCs w:val="24"/>
        </w:rPr>
        <w:t xml:space="preserve"> </w:t>
      </w:r>
      <w:r w:rsidR="00905E70" w:rsidRPr="00693455">
        <w:rPr>
          <w:rFonts w:ascii="Trebuchet MS" w:eastAsia="Trebuchet MS" w:hAnsi="Trebuchet MS" w:cs="Trebuchet MS"/>
          <w:b/>
          <w:color w:val="4A86E8"/>
          <w:sz w:val="24"/>
          <w:szCs w:val="24"/>
        </w:rPr>
        <w:t xml:space="preserve"> </w:t>
      </w:r>
      <w:r w:rsidR="00905E70" w:rsidRPr="00693455">
        <w:rPr>
          <w:rFonts w:ascii="Trebuchet MS" w:eastAsia="Trebuchet MS" w:hAnsi="Trebuchet MS" w:cs="Trebuchet MS"/>
          <w:b/>
          <w:sz w:val="24"/>
          <w:szCs w:val="24"/>
        </w:rPr>
        <w:t xml:space="preserve">                                                                </w:t>
      </w:r>
      <w:r w:rsidR="00905E70">
        <w:rPr>
          <w:rFonts w:ascii="Trebuchet MS" w:eastAsia="Trebuchet MS" w:hAnsi="Trebuchet MS" w:cs="Trebuchet MS"/>
        </w:rPr>
        <w:t>+91-</w:t>
      </w:r>
      <w:r>
        <w:rPr>
          <w:rFonts w:ascii="Trebuchet MS" w:eastAsia="Trebuchet MS" w:hAnsi="Trebuchet MS" w:cs="Trebuchet MS"/>
        </w:rPr>
        <w:t>8762440639</w:t>
      </w:r>
    </w:p>
    <w:p w14:paraId="2E50CB0D" w14:textId="77777777" w:rsidR="00905E70" w:rsidRPr="0038596A" w:rsidRDefault="0038596A" w:rsidP="00151B38">
      <w:pPr>
        <w:widowControl w:val="0"/>
        <w:spacing w:after="0" w:line="100" w:lineRule="atLeast"/>
        <w:rPr>
          <w:rFonts w:cs="Arial"/>
          <w:b/>
          <w:bCs/>
          <w:smallCaps/>
        </w:rPr>
      </w:pPr>
      <w:r>
        <w:rPr>
          <w:rFonts w:ascii="Trebuchet MS" w:eastAsia="Trebuchet MS" w:hAnsi="Trebuchet MS" w:cs="Trebuchet MS"/>
          <w:b/>
          <w:bCs/>
        </w:rPr>
        <w:t>PYTHON DEVELOPER</w:t>
      </w:r>
      <w:r w:rsidR="00693455">
        <w:rPr>
          <w:rFonts w:ascii="Trebuchet MS" w:eastAsia="Trebuchet MS" w:hAnsi="Trebuchet MS" w:cs="Trebuchet MS"/>
        </w:rPr>
        <w:tab/>
      </w:r>
      <w:r w:rsidR="00693455">
        <w:rPr>
          <w:rFonts w:ascii="Trebuchet MS" w:eastAsia="Trebuchet MS" w:hAnsi="Trebuchet MS" w:cs="Trebuchet MS"/>
        </w:rPr>
        <w:tab/>
      </w:r>
      <w:r w:rsidR="00693455">
        <w:rPr>
          <w:rFonts w:ascii="Trebuchet MS" w:eastAsia="Trebuchet MS" w:hAnsi="Trebuchet MS" w:cs="Trebuchet MS"/>
        </w:rPr>
        <w:tab/>
      </w:r>
      <w:r w:rsidR="00693455">
        <w:rPr>
          <w:rFonts w:ascii="Trebuchet MS" w:eastAsia="Trebuchet MS" w:hAnsi="Trebuchet MS" w:cs="Trebuchet MS"/>
        </w:rPr>
        <w:tab/>
      </w:r>
      <w:r w:rsidR="00693455">
        <w:rPr>
          <w:rFonts w:ascii="Trebuchet MS" w:eastAsia="Trebuchet MS" w:hAnsi="Trebuchet MS" w:cs="Trebuchet MS"/>
        </w:rPr>
        <w:tab/>
      </w:r>
      <w:r w:rsidR="00693455">
        <w:rPr>
          <w:rFonts w:ascii="Trebuchet MS" w:eastAsia="Trebuchet MS" w:hAnsi="Trebuchet MS" w:cs="Trebuchet MS"/>
        </w:rPr>
        <w:tab/>
      </w:r>
      <w:r>
        <w:rPr>
          <w:rFonts w:ascii="Trebuchet MS" w:eastAsia="Trebuchet MS" w:hAnsi="Trebuchet MS" w:cs="Trebuchet MS"/>
        </w:rPr>
        <w:t xml:space="preserve">            </w:t>
      </w:r>
      <w:r w:rsidR="00693455">
        <w:rPr>
          <w:rFonts w:ascii="Trebuchet MS" w:eastAsia="Trebuchet MS" w:hAnsi="Trebuchet MS" w:cs="Trebuchet MS"/>
        </w:rPr>
        <w:t>arunkumar</w:t>
      </w:r>
      <w:r w:rsidR="00AF160B">
        <w:rPr>
          <w:rFonts w:ascii="Trebuchet MS" w:eastAsia="Trebuchet MS" w:hAnsi="Trebuchet MS" w:cs="Trebuchet MS"/>
        </w:rPr>
        <w:t>6894</w:t>
      </w:r>
      <w:r w:rsidR="00693455">
        <w:rPr>
          <w:rFonts w:ascii="Trebuchet MS" w:eastAsia="Trebuchet MS" w:hAnsi="Trebuchet MS" w:cs="Trebuchet MS"/>
        </w:rPr>
        <w:t>@gmail.com</w:t>
      </w:r>
      <w:r w:rsidR="00693455" w:rsidRPr="00921EBF">
        <w:rPr>
          <w:rFonts w:cs="Arial"/>
          <w:b/>
          <w:bCs/>
          <w:smallCaps/>
        </w:rPr>
        <w:t xml:space="preserve"> </w:t>
      </w:r>
      <w:r w:rsidR="00693455">
        <w:rPr>
          <w:rFonts w:ascii="Trebuchet MS" w:eastAsia="Trebuchet MS" w:hAnsi="Trebuchet MS" w:cs="Trebuchet MS"/>
        </w:rPr>
        <w:tab/>
      </w:r>
    </w:p>
    <w:p w14:paraId="6C8A7202" w14:textId="77777777" w:rsidR="00905E70" w:rsidRDefault="00905E70">
      <w:pPr>
        <w:widowControl w:val="0"/>
        <w:spacing w:after="0" w:line="100" w:lineRule="atLeast"/>
        <w:rPr>
          <w:rFonts w:ascii="Trebuchet MS" w:eastAsia="Trebuchet MS" w:hAnsi="Trebuchet MS" w:cs="Trebuchet MS"/>
          <w:b/>
          <w:sz w:val="24"/>
          <w:szCs w:val="24"/>
        </w:rPr>
      </w:pPr>
      <w:r>
        <w:rPr>
          <w:rFonts w:ascii="Trebuchet MS" w:eastAsia="Trebuchet MS" w:hAnsi="Trebuchet MS" w:cs="Trebuchet MS"/>
          <w:b/>
          <w:sz w:val="24"/>
          <w:szCs w:val="24"/>
        </w:rPr>
        <w:t>__________________________________________________________________</w:t>
      </w:r>
    </w:p>
    <w:p w14:paraId="1644B116" w14:textId="77777777" w:rsidR="00905E70" w:rsidRDefault="00905E70">
      <w:pPr>
        <w:widowControl w:val="0"/>
        <w:spacing w:after="0" w:line="100" w:lineRule="atLeast"/>
        <w:rPr>
          <w:rFonts w:ascii="Trebuchet MS" w:eastAsia="Trebuchet MS" w:hAnsi="Trebuchet MS" w:cs="Trebuchet MS"/>
          <w:b/>
          <w:sz w:val="24"/>
          <w:szCs w:val="24"/>
        </w:rPr>
      </w:pPr>
    </w:p>
    <w:p w14:paraId="644A644B" w14:textId="77777777" w:rsidR="00905E70" w:rsidRDefault="00905E70">
      <w:pPr>
        <w:widowControl w:val="0"/>
        <w:spacing w:after="0" w:line="100" w:lineRule="atLeast"/>
        <w:rPr>
          <w:rFonts w:ascii="Trebuchet MS" w:eastAsia="Trebuchet MS" w:hAnsi="Trebuchet MS" w:cs="Trebuchet MS"/>
          <w:sz w:val="20"/>
          <w:szCs w:val="20"/>
          <w:u w:val="single"/>
        </w:rPr>
      </w:pPr>
      <w:r>
        <w:rPr>
          <w:rFonts w:ascii="Trebuchet MS" w:eastAsia="Trebuchet MS" w:hAnsi="Trebuchet MS" w:cs="Trebuchet MS"/>
          <w:b/>
          <w:sz w:val="20"/>
          <w:szCs w:val="20"/>
          <w:u w:val="single"/>
        </w:rPr>
        <w:t>Experience summary</w:t>
      </w:r>
    </w:p>
    <w:p w14:paraId="14F68025" w14:textId="77777777" w:rsidR="00905E70" w:rsidRDefault="00905E70">
      <w:pPr>
        <w:widowControl w:val="0"/>
        <w:spacing w:after="0" w:line="100" w:lineRule="atLeast"/>
        <w:rPr>
          <w:rFonts w:ascii="Trebuchet MS" w:eastAsia="Trebuchet MS" w:hAnsi="Trebuchet MS" w:cs="Trebuchet MS"/>
          <w:sz w:val="20"/>
          <w:szCs w:val="20"/>
          <w:u w:val="single"/>
        </w:rPr>
      </w:pPr>
    </w:p>
    <w:p w14:paraId="4F9EB853" w14:textId="77777777" w:rsidR="00905E70" w:rsidRDefault="00905E70">
      <w:pPr>
        <w:widowControl w:val="0"/>
        <w:numPr>
          <w:ilvl w:val="0"/>
          <w:numId w:val="3"/>
        </w:numPr>
        <w:spacing w:after="0" w:line="100" w:lineRule="atLeast"/>
        <w:rPr>
          <w:rFonts w:ascii="Trebuchet MS" w:eastAsia="Trebuchet MS" w:hAnsi="Trebuchet MS" w:cs="Trebuchet MS"/>
          <w:sz w:val="20"/>
          <w:szCs w:val="20"/>
        </w:rPr>
      </w:pPr>
      <w:r>
        <w:rPr>
          <w:rFonts w:ascii="Trebuchet MS" w:eastAsia="Trebuchet MS" w:hAnsi="Trebuchet MS" w:cs="Trebuchet MS"/>
          <w:sz w:val="20"/>
          <w:szCs w:val="20"/>
        </w:rPr>
        <w:t xml:space="preserve">Software Engineer at </w:t>
      </w:r>
      <w:r w:rsidR="0038596A">
        <w:rPr>
          <w:rFonts w:ascii="Trebuchet MS" w:eastAsia="Trebuchet MS" w:hAnsi="Trebuchet MS" w:cs="Trebuchet MS"/>
          <w:sz w:val="20"/>
          <w:szCs w:val="20"/>
        </w:rPr>
        <w:t>Accenture</w:t>
      </w:r>
      <w:r>
        <w:rPr>
          <w:rFonts w:ascii="Trebuchet MS" w:eastAsia="Trebuchet MS" w:hAnsi="Trebuchet MS" w:cs="Trebuchet MS"/>
          <w:sz w:val="20"/>
          <w:szCs w:val="20"/>
        </w:rPr>
        <w:t xml:space="preserve">, </w:t>
      </w:r>
      <w:r w:rsidR="0038596A">
        <w:rPr>
          <w:rFonts w:ascii="Trebuchet MS" w:eastAsia="Trebuchet MS" w:hAnsi="Trebuchet MS" w:cs="Trebuchet MS"/>
          <w:sz w:val="20"/>
          <w:szCs w:val="20"/>
        </w:rPr>
        <w:t>Hyderabad</w:t>
      </w:r>
      <w:r>
        <w:rPr>
          <w:rFonts w:ascii="Trebuchet MS" w:eastAsia="Trebuchet MS" w:hAnsi="Trebuchet MS" w:cs="Trebuchet MS"/>
          <w:sz w:val="20"/>
          <w:szCs w:val="20"/>
        </w:rPr>
        <w:t>.</w:t>
      </w:r>
    </w:p>
    <w:p w14:paraId="17121A6D" w14:textId="77777777" w:rsidR="00905E70" w:rsidRDefault="0038596A">
      <w:pPr>
        <w:widowControl w:val="0"/>
        <w:numPr>
          <w:ilvl w:val="0"/>
          <w:numId w:val="3"/>
        </w:numPr>
        <w:spacing w:after="0" w:line="100" w:lineRule="atLeast"/>
        <w:rPr>
          <w:rFonts w:ascii="Trebuchet MS" w:eastAsia="Trebuchet MS" w:hAnsi="Trebuchet MS" w:cs="Trebuchet MS"/>
          <w:sz w:val="20"/>
          <w:szCs w:val="20"/>
        </w:rPr>
      </w:pPr>
      <w:r>
        <w:rPr>
          <w:rFonts w:ascii="Trebuchet MS" w:eastAsia="Trebuchet MS" w:hAnsi="Trebuchet MS" w:cs="Trebuchet MS"/>
          <w:sz w:val="20"/>
          <w:szCs w:val="20"/>
        </w:rPr>
        <w:t>4</w:t>
      </w:r>
      <w:r w:rsidR="0046375B">
        <w:rPr>
          <w:rFonts w:ascii="Trebuchet MS" w:eastAsia="Trebuchet MS" w:hAnsi="Trebuchet MS" w:cs="Trebuchet MS"/>
          <w:sz w:val="20"/>
          <w:szCs w:val="20"/>
        </w:rPr>
        <w:t>.</w:t>
      </w:r>
      <w:r>
        <w:rPr>
          <w:rFonts w:ascii="Trebuchet MS" w:eastAsia="Trebuchet MS" w:hAnsi="Trebuchet MS" w:cs="Trebuchet MS"/>
          <w:sz w:val="20"/>
          <w:szCs w:val="20"/>
        </w:rPr>
        <w:t>3</w:t>
      </w:r>
      <w:r w:rsidR="00905E70">
        <w:rPr>
          <w:rFonts w:ascii="Trebuchet MS" w:eastAsia="Trebuchet MS" w:hAnsi="Trebuchet MS" w:cs="Trebuchet MS"/>
          <w:sz w:val="20"/>
          <w:szCs w:val="20"/>
        </w:rPr>
        <w:t xml:space="preserve"> </w:t>
      </w:r>
      <w:r w:rsidR="007C19F8">
        <w:rPr>
          <w:rFonts w:ascii="Trebuchet MS" w:eastAsia="Trebuchet MS" w:hAnsi="Trebuchet MS" w:cs="Trebuchet MS"/>
          <w:sz w:val="20"/>
          <w:szCs w:val="20"/>
        </w:rPr>
        <w:t>years’ experience</w:t>
      </w:r>
      <w:r w:rsidR="00905E70">
        <w:rPr>
          <w:rFonts w:ascii="Trebuchet MS" w:eastAsia="Trebuchet MS" w:hAnsi="Trebuchet MS" w:cs="Trebuchet MS"/>
          <w:sz w:val="20"/>
          <w:szCs w:val="20"/>
        </w:rPr>
        <w:t xml:space="preserve"> </w:t>
      </w:r>
      <w:r w:rsidR="00D76148">
        <w:rPr>
          <w:rFonts w:ascii="Trebuchet MS" w:eastAsia="Trebuchet MS" w:hAnsi="Trebuchet MS" w:cs="Trebuchet MS"/>
          <w:sz w:val="20"/>
          <w:szCs w:val="20"/>
        </w:rPr>
        <w:t>as</w:t>
      </w:r>
      <w:r w:rsidR="00905E70">
        <w:rPr>
          <w:rFonts w:ascii="Trebuchet MS" w:eastAsia="Trebuchet MS" w:hAnsi="Trebuchet MS" w:cs="Trebuchet MS"/>
          <w:sz w:val="20"/>
          <w:szCs w:val="20"/>
        </w:rPr>
        <w:t xml:space="preserve"> </w:t>
      </w:r>
      <w:r w:rsidR="007C19F8">
        <w:rPr>
          <w:rFonts w:ascii="Trebuchet MS" w:eastAsia="Trebuchet MS" w:hAnsi="Trebuchet MS" w:cs="Trebuchet MS"/>
          <w:sz w:val="20"/>
          <w:szCs w:val="20"/>
        </w:rPr>
        <w:t>Software</w:t>
      </w:r>
      <w:r w:rsidR="00D76148">
        <w:rPr>
          <w:rFonts w:ascii="Trebuchet MS" w:eastAsia="Trebuchet MS" w:hAnsi="Trebuchet MS" w:cs="Trebuchet MS"/>
          <w:sz w:val="20"/>
          <w:szCs w:val="20"/>
        </w:rPr>
        <w:t xml:space="preserve"> Engineer</w:t>
      </w:r>
      <w:r w:rsidR="00905E70">
        <w:rPr>
          <w:rFonts w:ascii="Trebuchet MS" w:eastAsia="Trebuchet MS" w:hAnsi="Trebuchet MS" w:cs="Trebuchet MS"/>
          <w:sz w:val="20"/>
          <w:szCs w:val="20"/>
        </w:rPr>
        <w:t>.</w:t>
      </w:r>
    </w:p>
    <w:p w14:paraId="2C8C8C02" w14:textId="77777777" w:rsidR="00905E70" w:rsidRDefault="00811DB2">
      <w:pPr>
        <w:widowControl w:val="0"/>
        <w:numPr>
          <w:ilvl w:val="0"/>
          <w:numId w:val="3"/>
        </w:numPr>
        <w:spacing w:after="0" w:line="100" w:lineRule="atLeast"/>
        <w:rPr>
          <w:rFonts w:ascii="Trebuchet MS" w:eastAsia="Trebuchet MS" w:hAnsi="Trebuchet MS" w:cs="Trebuchet MS"/>
          <w:sz w:val="20"/>
          <w:szCs w:val="20"/>
        </w:rPr>
      </w:pPr>
      <w:r>
        <w:rPr>
          <w:rFonts w:ascii="Trebuchet MS" w:eastAsia="Trebuchet MS" w:hAnsi="Trebuchet MS" w:cs="Trebuchet MS"/>
          <w:sz w:val="20"/>
          <w:szCs w:val="20"/>
        </w:rPr>
        <w:t>Has experience as a Production support Engineer in supporting the business issues using Oracle DB.</w:t>
      </w:r>
    </w:p>
    <w:p w14:paraId="26E3FC59" w14:textId="77777777" w:rsidR="00905E70" w:rsidRPr="007D6429" w:rsidRDefault="00905E70" w:rsidP="00811DB2">
      <w:pPr>
        <w:widowControl w:val="0"/>
        <w:numPr>
          <w:ilvl w:val="0"/>
          <w:numId w:val="3"/>
        </w:numPr>
        <w:spacing w:after="0" w:line="100" w:lineRule="atLeast"/>
        <w:rPr>
          <w:rFonts w:ascii="Trebuchet MS" w:eastAsia="Trebuchet MS" w:hAnsi="Trebuchet MS" w:cs="Trebuchet MS"/>
          <w:sz w:val="20"/>
          <w:szCs w:val="20"/>
          <w:u w:val="single"/>
        </w:rPr>
      </w:pPr>
      <w:r>
        <w:rPr>
          <w:rFonts w:ascii="Trebuchet MS" w:eastAsia="Trebuchet MS" w:hAnsi="Trebuchet MS" w:cs="Trebuchet MS"/>
          <w:sz w:val="20"/>
          <w:szCs w:val="20"/>
        </w:rPr>
        <w:t xml:space="preserve">Has experience in developing web applications using </w:t>
      </w:r>
      <w:r w:rsidR="00811DB2">
        <w:rPr>
          <w:rFonts w:ascii="Trebuchet MS" w:eastAsia="Trebuchet MS" w:hAnsi="Trebuchet MS" w:cs="Trebuchet MS"/>
          <w:sz w:val="20"/>
          <w:szCs w:val="20"/>
        </w:rPr>
        <w:t>python Django Framework.</w:t>
      </w:r>
    </w:p>
    <w:p w14:paraId="1354B116" w14:textId="77777777" w:rsidR="007D6429" w:rsidRDefault="007D6429" w:rsidP="007D6429">
      <w:pPr>
        <w:widowControl w:val="0"/>
        <w:spacing w:after="0" w:line="100" w:lineRule="atLeast"/>
        <w:ind w:left="720"/>
        <w:rPr>
          <w:rFonts w:ascii="Trebuchet MS" w:eastAsia="Trebuchet MS" w:hAnsi="Trebuchet MS" w:cs="Trebuchet MS"/>
          <w:sz w:val="20"/>
          <w:szCs w:val="20"/>
          <w:u w:val="single"/>
        </w:rPr>
      </w:pPr>
    </w:p>
    <w:p w14:paraId="331A48CC" w14:textId="77777777" w:rsidR="00905E70" w:rsidRDefault="00905E70">
      <w:pPr>
        <w:widowControl w:val="0"/>
        <w:spacing w:after="0" w:line="100" w:lineRule="atLeast"/>
        <w:rPr>
          <w:rFonts w:ascii="Trebuchet MS" w:eastAsia="Trebuchet MS" w:hAnsi="Trebuchet MS" w:cs="Trebuchet MS"/>
          <w:sz w:val="20"/>
          <w:szCs w:val="20"/>
        </w:rPr>
      </w:pPr>
      <w:r>
        <w:rPr>
          <w:rFonts w:ascii="Trebuchet MS" w:eastAsia="Trebuchet MS" w:hAnsi="Trebuchet MS" w:cs="Trebuchet MS"/>
          <w:b/>
          <w:sz w:val="20"/>
          <w:szCs w:val="20"/>
          <w:u w:val="single"/>
        </w:rPr>
        <w:t>Technical Skills</w:t>
      </w:r>
    </w:p>
    <w:p w14:paraId="12678F9B" w14:textId="77777777" w:rsidR="00905E70" w:rsidRDefault="00905E70">
      <w:pPr>
        <w:widowControl w:val="0"/>
        <w:spacing w:after="0" w:line="100" w:lineRule="atLeast"/>
        <w:rPr>
          <w:rFonts w:ascii="Trebuchet MS" w:eastAsia="Trebuchet MS" w:hAnsi="Trebuchet MS" w:cs="Trebuchet MS"/>
          <w:sz w:val="20"/>
          <w:szCs w:val="20"/>
        </w:rPr>
      </w:pPr>
    </w:p>
    <w:p w14:paraId="29FCEA74" w14:textId="77777777" w:rsidR="00905E70" w:rsidRDefault="00905E70">
      <w:pPr>
        <w:widowControl w:val="0"/>
        <w:numPr>
          <w:ilvl w:val="0"/>
          <w:numId w:val="3"/>
        </w:numPr>
        <w:spacing w:after="0" w:line="100" w:lineRule="atLeast"/>
        <w:rPr>
          <w:rFonts w:ascii="Trebuchet MS" w:eastAsia="Trebuchet MS" w:hAnsi="Trebuchet MS" w:cs="Trebuchet MS"/>
          <w:sz w:val="20"/>
          <w:szCs w:val="20"/>
        </w:rPr>
      </w:pPr>
      <w:r>
        <w:rPr>
          <w:rFonts w:ascii="Trebuchet MS" w:eastAsia="Trebuchet MS" w:hAnsi="Trebuchet MS" w:cs="Trebuchet MS"/>
          <w:sz w:val="20"/>
          <w:szCs w:val="20"/>
        </w:rPr>
        <w:t xml:space="preserve">Web Technologies: HTML5, CSS3, </w:t>
      </w:r>
      <w:r w:rsidR="005B6A06">
        <w:rPr>
          <w:rFonts w:ascii="Trebuchet MS" w:eastAsia="Trebuchet MS" w:hAnsi="Trebuchet MS" w:cs="Trebuchet MS"/>
          <w:sz w:val="20"/>
          <w:szCs w:val="20"/>
        </w:rPr>
        <w:t>JavaScript</w:t>
      </w:r>
      <w:r>
        <w:rPr>
          <w:rFonts w:ascii="Trebuchet MS" w:eastAsia="Trebuchet MS" w:hAnsi="Trebuchet MS" w:cs="Trebuchet MS"/>
          <w:sz w:val="20"/>
          <w:szCs w:val="20"/>
        </w:rPr>
        <w:t>.</w:t>
      </w:r>
    </w:p>
    <w:p w14:paraId="66BB2002" w14:textId="77777777" w:rsidR="004B690C" w:rsidRDefault="004B690C">
      <w:pPr>
        <w:widowControl w:val="0"/>
        <w:numPr>
          <w:ilvl w:val="0"/>
          <w:numId w:val="3"/>
        </w:numPr>
        <w:spacing w:after="0" w:line="100" w:lineRule="atLeast"/>
        <w:rPr>
          <w:rFonts w:ascii="Trebuchet MS" w:eastAsia="Trebuchet MS" w:hAnsi="Trebuchet MS" w:cs="Trebuchet MS"/>
          <w:sz w:val="20"/>
          <w:szCs w:val="20"/>
        </w:rPr>
      </w:pPr>
      <w:r>
        <w:rPr>
          <w:rFonts w:ascii="Trebuchet MS" w:eastAsia="Trebuchet MS" w:hAnsi="Trebuchet MS" w:cs="Trebuchet MS"/>
          <w:sz w:val="20"/>
          <w:szCs w:val="20"/>
        </w:rPr>
        <w:t>CSS Frameworks: Bootstrap</w:t>
      </w:r>
    </w:p>
    <w:p w14:paraId="33C7CB96" w14:textId="77777777" w:rsidR="00AB3A76" w:rsidRDefault="00905E70" w:rsidP="00AB3A76">
      <w:pPr>
        <w:widowControl w:val="0"/>
        <w:numPr>
          <w:ilvl w:val="0"/>
          <w:numId w:val="3"/>
        </w:numPr>
        <w:spacing w:after="0" w:line="100" w:lineRule="atLeast"/>
        <w:rPr>
          <w:rFonts w:ascii="Trebuchet MS" w:eastAsia="Trebuchet MS" w:hAnsi="Trebuchet MS" w:cs="Trebuchet MS"/>
          <w:sz w:val="20"/>
          <w:szCs w:val="20"/>
        </w:rPr>
      </w:pPr>
      <w:r w:rsidRPr="00AB3A76">
        <w:rPr>
          <w:rFonts w:ascii="Trebuchet MS" w:eastAsia="Trebuchet MS" w:hAnsi="Trebuchet MS" w:cs="Trebuchet MS"/>
          <w:sz w:val="20"/>
          <w:szCs w:val="20"/>
        </w:rPr>
        <w:t xml:space="preserve">Frameworks: </w:t>
      </w:r>
      <w:r w:rsidR="00AB3A76">
        <w:rPr>
          <w:rFonts w:ascii="Trebuchet MS" w:eastAsia="Trebuchet MS" w:hAnsi="Trebuchet MS" w:cs="Trebuchet MS"/>
          <w:sz w:val="20"/>
          <w:szCs w:val="20"/>
        </w:rPr>
        <w:t>Django</w:t>
      </w:r>
    </w:p>
    <w:p w14:paraId="12DA11B0" w14:textId="77777777" w:rsidR="00905E70" w:rsidRDefault="00905E70">
      <w:pPr>
        <w:widowControl w:val="0"/>
        <w:numPr>
          <w:ilvl w:val="0"/>
          <w:numId w:val="3"/>
        </w:numPr>
        <w:spacing w:after="0" w:line="100" w:lineRule="atLeast"/>
        <w:rPr>
          <w:rFonts w:ascii="Trebuchet MS" w:eastAsia="Trebuchet MS" w:hAnsi="Trebuchet MS" w:cs="Trebuchet MS"/>
          <w:sz w:val="20"/>
          <w:szCs w:val="20"/>
        </w:rPr>
      </w:pPr>
      <w:r>
        <w:rPr>
          <w:rFonts w:ascii="Trebuchet MS" w:eastAsia="Trebuchet MS" w:hAnsi="Trebuchet MS" w:cs="Trebuchet MS"/>
          <w:sz w:val="20"/>
          <w:szCs w:val="20"/>
        </w:rPr>
        <w:t>Databases: Oracle</w:t>
      </w:r>
      <w:r w:rsidR="000D6F4B">
        <w:rPr>
          <w:rFonts w:ascii="Trebuchet MS" w:eastAsia="Trebuchet MS" w:hAnsi="Trebuchet MS" w:cs="Trebuchet MS"/>
          <w:sz w:val="20"/>
          <w:szCs w:val="20"/>
        </w:rPr>
        <w:t>10</w:t>
      </w:r>
      <w:r w:rsidR="00331D4B">
        <w:rPr>
          <w:rFonts w:ascii="Trebuchet MS" w:eastAsia="Trebuchet MS" w:hAnsi="Trebuchet MS" w:cs="Trebuchet MS"/>
          <w:sz w:val="20"/>
          <w:szCs w:val="20"/>
        </w:rPr>
        <w:t>g, SQLite</w:t>
      </w:r>
      <w:r>
        <w:rPr>
          <w:rFonts w:ascii="Trebuchet MS" w:eastAsia="Trebuchet MS" w:hAnsi="Trebuchet MS" w:cs="Trebuchet MS"/>
          <w:sz w:val="20"/>
          <w:szCs w:val="20"/>
        </w:rPr>
        <w:t xml:space="preserve">, </w:t>
      </w:r>
      <w:r w:rsidR="00331D4B" w:rsidRPr="000C6BD5">
        <w:rPr>
          <w:rFonts w:ascii="Trebuchet MS" w:hAnsi="Trebuchet MS"/>
          <w:sz w:val="20"/>
          <w:szCs w:val="20"/>
        </w:rPr>
        <w:t>Microsoft SQL Server 2008 R2, PostgreSQL</w:t>
      </w:r>
      <w:r w:rsidR="00D47C4E">
        <w:rPr>
          <w:rFonts w:ascii="Trebuchet MS" w:eastAsia="Trebuchet MS" w:hAnsi="Trebuchet MS" w:cs="Trebuchet MS"/>
          <w:sz w:val="20"/>
          <w:szCs w:val="20"/>
        </w:rPr>
        <w:t>, Mongo DB</w:t>
      </w:r>
    </w:p>
    <w:p w14:paraId="52E53865" w14:textId="77777777" w:rsidR="00905E70" w:rsidRDefault="00BA48C3">
      <w:pPr>
        <w:widowControl w:val="0"/>
        <w:numPr>
          <w:ilvl w:val="0"/>
          <w:numId w:val="3"/>
        </w:numPr>
        <w:spacing w:after="0" w:line="100" w:lineRule="atLeast"/>
        <w:rPr>
          <w:rFonts w:ascii="Trebuchet MS" w:eastAsia="Trebuchet MS" w:hAnsi="Trebuchet MS" w:cs="Trebuchet MS"/>
          <w:sz w:val="20"/>
          <w:szCs w:val="20"/>
        </w:rPr>
      </w:pPr>
      <w:r>
        <w:rPr>
          <w:rFonts w:ascii="Trebuchet MS" w:eastAsia="Trebuchet MS" w:hAnsi="Trebuchet MS" w:cs="Trebuchet MS"/>
          <w:sz w:val="20"/>
          <w:szCs w:val="20"/>
        </w:rPr>
        <w:t xml:space="preserve">Programming Languages: </w:t>
      </w:r>
      <w:r w:rsidR="0035772A">
        <w:rPr>
          <w:rFonts w:ascii="Trebuchet MS" w:eastAsia="Trebuchet MS" w:hAnsi="Trebuchet MS" w:cs="Trebuchet MS"/>
          <w:sz w:val="20"/>
          <w:szCs w:val="20"/>
        </w:rPr>
        <w:t xml:space="preserve"> Python</w:t>
      </w:r>
    </w:p>
    <w:p w14:paraId="3EB16205" w14:textId="77777777" w:rsidR="00905E70" w:rsidRDefault="00905E70">
      <w:pPr>
        <w:widowControl w:val="0"/>
        <w:numPr>
          <w:ilvl w:val="0"/>
          <w:numId w:val="3"/>
        </w:numPr>
        <w:spacing w:after="0" w:line="100" w:lineRule="atLeast"/>
        <w:rPr>
          <w:rFonts w:ascii="Trebuchet MS" w:eastAsia="Trebuchet MS" w:hAnsi="Trebuchet MS" w:cs="Trebuchet MS"/>
          <w:sz w:val="20"/>
          <w:szCs w:val="20"/>
        </w:rPr>
      </w:pPr>
      <w:r>
        <w:rPr>
          <w:rFonts w:ascii="Trebuchet MS" w:eastAsia="Trebuchet MS" w:hAnsi="Trebuchet MS" w:cs="Trebuchet MS"/>
          <w:sz w:val="20"/>
          <w:szCs w:val="20"/>
        </w:rPr>
        <w:t>IDE: Eclipse</w:t>
      </w:r>
      <w:r w:rsidR="0035772A">
        <w:rPr>
          <w:rFonts w:ascii="Trebuchet MS" w:eastAsia="Trebuchet MS" w:hAnsi="Trebuchet MS" w:cs="Trebuchet MS"/>
          <w:sz w:val="20"/>
          <w:szCs w:val="20"/>
        </w:rPr>
        <w:t>, IntelliJ IDEA</w:t>
      </w:r>
      <w:r w:rsidR="00D76148">
        <w:rPr>
          <w:rFonts w:ascii="Trebuchet MS" w:eastAsia="Trebuchet MS" w:hAnsi="Trebuchet MS" w:cs="Trebuchet MS"/>
          <w:sz w:val="20"/>
          <w:szCs w:val="20"/>
        </w:rPr>
        <w:t>, Atom</w:t>
      </w:r>
      <w:r w:rsidR="00625333">
        <w:rPr>
          <w:rFonts w:ascii="Trebuchet MS" w:eastAsia="Trebuchet MS" w:hAnsi="Trebuchet MS" w:cs="Trebuchet MS"/>
          <w:sz w:val="20"/>
          <w:szCs w:val="20"/>
        </w:rPr>
        <w:t>, visual studio code</w:t>
      </w:r>
      <w:r>
        <w:rPr>
          <w:rFonts w:ascii="Trebuchet MS" w:eastAsia="Trebuchet MS" w:hAnsi="Trebuchet MS" w:cs="Trebuchet MS"/>
          <w:sz w:val="20"/>
          <w:szCs w:val="20"/>
        </w:rPr>
        <w:t xml:space="preserve">. </w:t>
      </w:r>
    </w:p>
    <w:p w14:paraId="360A1FCD" w14:textId="77777777" w:rsidR="006904A1" w:rsidRDefault="006904A1">
      <w:pPr>
        <w:widowControl w:val="0"/>
        <w:numPr>
          <w:ilvl w:val="0"/>
          <w:numId w:val="3"/>
        </w:numPr>
        <w:spacing w:after="0" w:line="100" w:lineRule="atLeast"/>
        <w:rPr>
          <w:rFonts w:ascii="Trebuchet MS" w:eastAsia="Trebuchet MS" w:hAnsi="Trebuchet MS" w:cs="Trebuchet MS"/>
          <w:sz w:val="20"/>
          <w:szCs w:val="20"/>
        </w:rPr>
      </w:pPr>
      <w:r>
        <w:rPr>
          <w:rFonts w:ascii="Trebuchet MS" w:eastAsia="Trebuchet MS" w:hAnsi="Trebuchet MS" w:cs="Trebuchet MS"/>
          <w:sz w:val="20"/>
          <w:szCs w:val="20"/>
        </w:rPr>
        <w:t xml:space="preserve">Source </w:t>
      </w:r>
      <w:r w:rsidR="00113587">
        <w:rPr>
          <w:rFonts w:ascii="Trebuchet MS" w:eastAsia="Trebuchet MS" w:hAnsi="Trebuchet MS" w:cs="Trebuchet MS"/>
          <w:sz w:val="20"/>
          <w:szCs w:val="20"/>
        </w:rPr>
        <w:t>control:</w:t>
      </w:r>
      <w:r>
        <w:rPr>
          <w:rFonts w:ascii="Trebuchet MS" w:eastAsia="Trebuchet MS" w:hAnsi="Trebuchet MS" w:cs="Trebuchet MS"/>
          <w:sz w:val="20"/>
          <w:szCs w:val="20"/>
        </w:rPr>
        <w:t xml:space="preserve"> Accurev</w:t>
      </w:r>
      <w:r w:rsidR="00625333">
        <w:rPr>
          <w:rFonts w:ascii="Trebuchet MS" w:eastAsia="Trebuchet MS" w:hAnsi="Trebuchet MS" w:cs="Trebuchet MS"/>
          <w:sz w:val="20"/>
          <w:szCs w:val="20"/>
        </w:rPr>
        <w:t>, GIT</w:t>
      </w:r>
    </w:p>
    <w:p w14:paraId="3D72C7FA" w14:textId="77777777" w:rsidR="00905E70" w:rsidRDefault="00905E70">
      <w:pPr>
        <w:widowControl w:val="0"/>
        <w:numPr>
          <w:ilvl w:val="0"/>
          <w:numId w:val="3"/>
        </w:numPr>
        <w:spacing w:after="0" w:line="100" w:lineRule="atLeast"/>
        <w:rPr>
          <w:rFonts w:ascii="Trebuchet MS" w:eastAsia="Trebuchet MS" w:hAnsi="Trebuchet MS" w:cs="Trebuchet MS"/>
          <w:sz w:val="20"/>
          <w:szCs w:val="20"/>
        </w:rPr>
      </w:pPr>
      <w:r>
        <w:rPr>
          <w:rFonts w:ascii="Trebuchet MS" w:eastAsia="Trebuchet MS" w:hAnsi="Trebuchet MS" w:cs="Trebuchet MS"/>
          <w:sz w:val="20"/>
          <w:szCs w:val="20"/>
        </w:rPr>
        <w:t xml:space="preserve">Operating systems:  </w:t>
      </w:r>
      <w:r w:rsidRPr="0035772A">
        <w:rPr>
          <w:rFonts w:ascii="Trebuchet MS" w:eastAsia="Trebuchet MS" w:hAnsi="Trebuchet MS" w:cs="Trebuchet MS"/>
          <w:sz w:val="20"/>
          <w:szCs w:val="20"/>
        </w:rPr>
        <w:t xml:space="preserve">Windows 10, </w:t>
      </w:r>
      <w:r w:rsidR="0035772A" w:rsidRPr="0035772A">
        <w:rPr>
          <w:rFonts w:ascii="Trebuchet MS" w:hAnsi="Trebuchet MS"/>
          <w:sz w:val="20"/>
          <w:szCs w:val="20"/>
        </w:rPr>
        <w:t>Windows 2007, Windows8, Windows XP</w:t>
      </w:r>
      <w:r w:rsidRPr="0035772A">
        <w:rPr>
          <w:rFonts w:ascii="Trebuchet MS" w:eastAsia="Trebuchet MS" w:hAnsi="Trebuchet MS" w:cs="Trebuchet MS"/>
        </w:rPr>
        <w:t>.</w:t>
      </w:r>
    </w:p>
    <w:p w14:paraId="776E86C0" w14:textId="77777777" w:rsidR="00905E70" w:rsidRDefault="00905E70">
      <w:pPr>
        <w:widowControl w:val="0"/>
        <w:spacing w:after="0" w:line="100" w:lineRule="atLeast"/>
        <w:rPr>
          <w:rFonts w:ascii="Trebuchet MS" w:eastAsia="Trebuchet MS" w:hAnsi="Trebuchet MS" w:cs="Trebuchet MS"/>
          <w:sz w:val="20"/>
          <w:szCs w:val="20"/>
          <w:u w:val="single"/>
        </w:rPr>
      </w:pPr>
    </w:p>
    <w:p w14:paraId="66347825" w14:textId="77777777" w:rsidR="00905E70" w:rsidRDefault="00905E70">
      <w:pPr>
        <w:widowControl w:val="0"/>
        <w:spacing w:after="0" w:line="100" w:lineRule="atLeast"/>
        <w:rPr>
          <w:rFonts w:ascii="Trebuchet MS" w:eastAsia="Trebuchet MS" w:hAnsi="Trebuchet MS" w:cs="Trebuchet MS"/>
          <w:sz w:val="20"/>
          <w:szCs w:val="20"/>
        </w:rPr>
      </w:pPr>
      <w:r>
        <w:rPr>
          <w:rFonts w:ascii="Trebuchet MS" w:eastAsia="Trebuchet MS" w:hAnsi="Trebuchet MS" w:cs="Trebuchet MS"/>
          <w:b/>
          <w:sz w:val="20"/>
          <w:szCs w:val="20"/>
          <w:u w:val="single"/>
        </w:rPr>
        <w:t xml:space="preserve">Qualification </w:t>
      </w:r>
    </w:p>
    <w:p w14:paraId="05F22226" w14:textId="77777777" w:rsidR="00905E70" w:rsidRDefault="00625333" w:rsidP="00625333">
      <w:pPr>
        <w:widowControl w:val="0"/>
        <w:numPr>
          <w:ilvl w:val="0"/>
          <w:numId w:val="3"/>
        </w:numPr>
        <w:spacing w:after="0" w:line="100" w:lineRule="atLeast"/>
        <w:rPr>
          <w:rFonts w:ascii="Trebuchet MS" w:eastAsia="Trebuchet MS" w:hAnsi="Trebuchet MS" w:cs="Trebuchet MS"/>
          <w:sz w:val="20"/>
          <w:szCs w:val="20"/>
          <w:u w:val="single"/>
        </w:rPr>
      </w:pPr>
      <w:r>
        <w:rPr>
          <w:rFonts w:ascii="Trebuchet MS" w:eastAsia="Trebuchet MS" w:hAnsi="Trebuchet MS" w:cs="Trebuchet MS"/>
          <w:sz w:val="20"/>
          <w:szCs w:val="20"/>
        </w:rPr>
        <w:t>Bachelors in Electronics and communications.</w:t>
      </w:r>
    </w:p>
    <w:p w14:paraId="3514C533" w14:textId="77777777" w:rsidR="00905E70" w:rsidRDefault="00905E70">
      <w:pPr>
        <w:widowControl w:val="0"/>
        <w:spacing w:after="0" w:line="100" w:lineRule="atLeast"/>
        <w:jc w:val="both"/>
        <w:rPr>
          <w:rFonts w:ascii="Trebuchet MS" w:eastAsia="Trebuchet MS" w:hAnsi="Trebuchet MS" w:cs="Trebuchet MS"/>
          <w:sz w:val="20"/>
          <w:szCs w:val="20"/>
          <w:u w:val="single"/>
        </w:rPr>
      </w:pPr>
    </w:p>
    <w:p w14:paraId="78DE149C" w14:textId="77777777" w:rsidR="00905E70" w:rsidRDefault="00905E70">
      <w:pPr>
        <w:widowControl w:val="0"/>
        <w:spacing w:after="0" w:line="100" w:lineRule="atLeast"/>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Work experience</w:t>
      </w:r>
    </w:p>
    <w:p w14:paraId="7AC991C4" w14:textId="77777777" w:rsidR="00B00C81" w:rsidRDefault="00B00C81">
      <w:pPr>
        <w:widowControl w:val="0"/>
        <w:spacing w:after="0" w:line="100" w:lineRule="atLeast"/>
        <w:jc w:val="both"/>
        <w:rPr>
          <w:rFonts w:ascii="Trebuchet MS" w:eastAsia="Trebuchet MS" w:hAnsi="Trebuchet MS" w:cs="Trebuchet MS"/>
          <w:b/>
          <w:sz w:val="20"/>
          <w:szCs w:val="20"/>
          <w:u w:val="single"/>
        </w:rPr>
      </w:pPr>
    </w:p>
    <w:p w14:paraId="21E9F807" w14:textId="77777777" w:rsidR="00B00C81" w:rsidRDefault="00B00C81" w:rsidP="007D6429">
      <w:pPr>
        <w:widowControl w:val="0"/>
        <w:spacing w:after="0" w:line="100" w:lineRule="atLeast"/>
        <w:jc w:val="both"/>
        <w:rPr>
          <w:rFonts w:ascii="Trebuchet MS" w:eastAsia="Trebuchet MS" w:hAnsi="Trebuchet MS" w:cs="Trebuchet MS"/>
          <w:b/>
          <w:sz w:val="20"/>
          <w:szCs w:val="20"/>
        </w:rPr>
      </w:pPr>
      <w:proofErr w:type="gramStart"/>
      <w:r>
        <w:rPr>
          <w:rFonts w:ascii="Trebuchet MS" w:eastAsia="Trebuchet MS" w:hAnsi="Trebuchet MS" w:cs="Trebuchet MS"/>
          <w:b/>
          <w:sz w:val="20"/>
          <w:szCs w:val="20"/>
        </w:rPr>
        <w:t>Accenture( Jan</w:t>
      </w:r>
      <w:proofErr w:type="gramEnd"/>
      <w:r>
        <w:rPr>
          <w:rFonts w:ascii="Trebuchet MS" w:eastAsia="Trebuchet MS" w:hAnsi="Trebuchet MS" w:cs="Trebuchet MS"/>
          <w:b/>
          <w:sz w:val="20"/>
          <w:szCs w:val="20"/>
        </w:rPr>
        <w:t xml:space="preserve"> 2019 - till date).</w:t>
      </w:r>
    </w:p>
    <w:p w14:paraId="27DCE6B5" w14:textId="77777777" w:rsidR="00B00C81" w:rsidRDefault="00B00C81" w:rsidP="007D6429">
      <w:pPr>
        <w:widowControl w:val="0"/>
        <w:spacing w:after="0" w:line="100" w:lineRule="atLeast"/>
        <w:jc w:val="both"/>
        <w:rPr>
          <w:rFonts w:ascii="Trebuchet MS" w:eastAsia="Trebuchet MS" w:hAnsi="Trebuchet MS" w:cs="Trebuchet MS"/>
          <w:b/>
          <w:sz w:val="20"/>
          <w:szCs w:val="20"/>
        </w:rPr>
      </w:pPr>
    </w:p>
    <w:p w14:paraId="608B7024" w14:textId="77777777" w:rsidR="00B00C81" w:rsidRPr="004A25C0" w:rsidRDefault="00B00C81" w:rsidP="00B00C81">
      <w:pPr>
        <w:spacing w:after="120" w:line="0" w:lineRule="atLeast"/>
        <w:rPr>
          <w:rFonts w:ascii="Trebuchet MS" w:hAnsi="Trebuchet MS"/>
          <w:sz w:val="20"/>
          <w:szCs w:val="20"/>
        </w:rPr>
      </w:pPr>
      <w:r w:rsidRPr="004A25C0">
        <w:rPr>
          <w:rFonts w:ascii="Trebuchet MS" w:hAnsi="Trebuchet MS" w:cs="Arial"/>
          <w:b/>
          <w:sz w:val="20"/>
          <w:szCs w:val="20"/>
        </w:rPr>
        <w:t>Project Name</w:t>
      </w:r>
      <w:proofErr w:type="gramStart"/>
      <w:r>
        <w:rPr>
          <w:rFonts w:ascii="Trebuchet MS" w:hAnsi="Trebuchet MS" w:cs="Arial"/>
          <w:sz w:val="20"/>
          <w:szCs w:val="20"/>
        </w:rPr>
        <w:tab/>
        <w:t>:</w:t>
      </w:r>
      <w:r>
        <w:rPr>
          <w:rFonts w:ascii="Trebuchet MS" w:hAnsi="Trebuchet MS" w:cs="Arial"/>
          <w:b/>
          <w:sz w:val="20"/>
          <w:szCs w:val="20"/>
        </w:rPr>
        <w:t>Contract</w:t>
      </w:r>
      <w:proofErr w:type="gramEnd"/>
      <w:r>
        <w:rPr>
          <w:rFonts w:ascii="Trebuchet MS" w:hAnsi="Trebuchet MS" w:cs="Arial"/>
          <w:b/>
          <w:sz w:val="20"/>
          <w:szCs w:val="20"/>
        </w:rPr>
        <w:t xml:space="preserve"> scenario  Modeling                             </w:t>
      </w:r>
      <w:r w:rsidRPr="004A25C0">
        <w:rPr>
          <w:rFonts w:ascii="Trebuchet MS" w:hAnsi="Trebuchet MS" w:cs="Arial"/>
          <w:sz w:val="20"/>
          <w:szCs w:val="20"/>
        </w:rPr>
        <w:t xml:space="preserve">Development, Enhancement </w:t>
      </w:r>
      <w:r w:rsidRPr="004A25C0">
        <w:rPr>
          <w:rFonts w:ascii="Trebuchet MS" w:hAnsi="Trebuchet MS"/>
          <w:sz w:val="20"/>
          <w:szCs w:val="20"/>
        </w:rPr>
        <w:pict w14:anchorId="46B7A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4pt" o:hrpct="0" o:hralign="center" o:hr="t">
            <v:imagedata r:id="rId7" o:title="atabrule"/>
          </v:shape>
        </w:pict>
      </w:r>
    </w:p>
    <w:p w14:paraId="6059EC5E" w14:textId="77777777" w:rsidR="00B00C81" w:rsidRDefault="00B00C81" w:rsidP="00B00C81">
      <w:pPr>
        <w:spacing w:after="0" w:line="240" w:lineRule="auto"/>
        <w:jc w:val="both"/>
        <w:rPr>
          <w:rFonts w:ascii="Trebuchet MS" w:hAnsi="Trebuchet MS"/>
          <w:b/>
          <w:sz w:val="20"/>
          <w:szCs w:val="20"/>
        </w:rPr>
      </w:pPr>
      <w:r w:rsidRPr="004A25C0">
        <w:rPr>
          <w:rFonts w:ascii="Trebuchet MS" w:hAnsi="Trebuchet MS"/>
          <w:sz w:val="20"/>
          <w:szCs w:val="20"/>
        </w:rPr>
        <w:t>Client</w:t>
      </w:r>
      <w:r w:rsidRPr="004A25C0">
        <w:rPr>
          <w:rFonts w:ascii="Trebuchet MS" w:hAnsi="Trebuchet MS"/>
          <w:sz w:val="20"/>
          <w:szCs w:val="20"/>
        </w:rPr>
        <w:tab/>
      </w:r>
      <w:r w:rsidRPr="004A25C0">
        <w:rPr>
          <w:rFonts w:ascii="Trebuchet MS" w:hAnsi="Trebuchet MS"/>
          <w:sz w:val="20"/>
          <w:szCs w:val="20"/>
        </w:rPr>
        <w:tab/>
      </w:r>
      <w:r>
        <w:rPr>
          <w:rFonts w:ascii="Trebuchet MS" w:hAnsi="Trebuchet MS"/>
          <w:sz w:val="20"/>
          <w:szCs w:val="20"/>
        </w:rPr>
        <w:t xml:space="preserve">:           </w:t>
      </w:r>
      <w:r>
        <w:rPr>
          <w:rFonts w:ascii="Trebuchet MS" w:hAnsi="Trebuchet MS" w:cs="Segoe UI"/>
          <w:sz w:val="20"/>
          <w:szCs w:val="20"/>
        </w:rPr>
        <w:t>Cigna</w:t>
      </w:r>
    </w:p>
    <w:p w14:paraId="74CDC370" w14:textId="77777777" w:rsidR="00B00C81" w:rsidRPr="004A25C0" w:rsidRDefault="00B00C81" w:rsidP="00B00C81">
      <w:pPr>
        <w:spacing w:after="0" w:line="240" w:lineRule="auto"/>
        <w:jc w:val="both"/>
        <w:rPr>
          <w:rFonts w:ascii="Trebuchet MS" w:hAnsi="Trebuchet MS"/>
          <w:sz w:val="20"/>
          <w:szCs w:val="20"/>
        </w:rPr>
      </w:pPr>
      <w:r w:rsidRPr="004A25C0">
        <w:rPr>
          <w:rFonts w:ascii="Trebuchet MS" w:hAnsi="Trebuchet MS"/>
          <w:sz w:val="20"/>
          <w:szCs w:val="20"/>
        </w:rPr>
        <w:t>Role</w:t>
      </w:r>
      <w:r w:rsidRPr="004A25C0">
        <w:rPr>
          <w:rFonts w:ascii="Trebuchet MS" w:hAnsi="Trebuchet MS"/>
          <w:sz w:val="20"/>
          <w:szCs w:val="20"/>
        </w:rPr>
        <w:tab/>
      </w:r>
      <w:r w:rsidRPr="004A25C0">
        <w:rPr>
          <w:rFonts w:ascii="Trebuchet MS" w:hAnsi="Trebuchet MS"/>
          <w:sz w:val="20"/>
          <w:szCs w:val="20"/>
        </w:rPr>
        <w:tab/>
      </w:r>
      <w:r w:rsidRPr="004A25C0">
        <w:rPr>
          <w:rFonts w:ascii="Trebuchet MS" w:hAnsi="Trebuchet MS"/>
          <w:b/>
          <w:sz w:val="20"/>
          <w:szCs w:val="20"/>
        </w:rPr>
        <w:t>:</w:t>
      </w:r>
      <w:r w:rsidRPr="004A25C0">
        <w:rPr>
          <w:rFonts w:ascii="Trebuchet MS" w:hAnsi="Trebuchet MS"/>
          <w:sz w:val="20"/>
          <w:szCs w:val="20"/>
        </w:rPr>
        <w:tab/>
      </w:r>
      <w:r w:rsidRPr="004A25C0">
        <w:rPr>
          <w:rFonts w:ascii="Trebuchet MS" w:hAnsi="Trebuchet MS"/>
          <w:b/>
          <w:sz w:val="20"/>
          <w:szCs w:val="20"/>
          <w:lang w:val="en-GB"/>
        </w:rPr>
        <w:t>Team Member</w:t>
      </w:r>
    </w:p>
    <w:p w14:paraId="14CF921B" w14:textId="77777777" w:rsidR="00B00C81" w:rsidRDefault="00B00C81" w:rsidP="00B00C81">
      <w:pPr>
        <w:spacing w:after="120" w:line="240" w:lineRule="auto"/>
        <w:rPr>
          <w:rFonts w:ascii="Trebuchet MS" w:hAnsi="Trebuchet MS"/>
          <w:sz w:val="20"/>
          <w:szCs w:val="20"/>
        </w:rPr>
      </w:pPr>
      <w:r w:rsidRPr="004A25C0">
        <w:rPr>
          <w:rFonts w:ascii="Trebuchet MS" w:hAnsi="Trebuchet MS"/>
          <w:sz w:val="20"/>
          <w:szCs w:val="20"/>
        </w:rPr>
        <w:t>Environment</w:t>
      </w:r>
      <w:r w:rsidRPr="004A25C0">
        <w:rPr>
          <w:rFonts w:ascii="Trebuchet MS" w:hAnsi="Trebuchet MS"/>
          <w:sz w:val="20"/>
          <w:szCs w:val="20"/>
        </w:rPr>
        <w:tab/>
      </w:r>
      <w:r w:rsidRPr="004A25C0">
        <w:rPr>
          <w:rFonts w:ascii="Trebuchet MS" w:hAnsi="Trebuchet MS"/>
          <w:b/>
          <w:sz w:val="20"/>
          <w:szCs w:val="20"/>
        </w:rPr>
        <w:t>:</w:t>
      </w:r>
      <w:r w:rsidRPr="004A25C0">
        <w:rPr>
          <w:rFonts w:ascii="Trebuchet MS" w:hAnsi="Trebuchet MS"/>
          <w:sz w:val="20"/>
          <w:szCs w:val="20"/>
        </w:rPr>
        <w:tab/>
      </w:r>
      <w:r>
        <w:rPr>
          <w:rFonts w:ascii="Trebuchet MS" w:hAnsi="Trebuchet MS"/>
          <w:b/>
          <w:sz w:val="20"/>
          <w:szCs w:val="20"/>
        </w:rPr>
        <w:t>Python 3.6, Django, Node.js</w:t>
      </w:r>
      <w:r>
        <w:rPr>
          <w:rFonts w:ascii="Trebuchet MS" w:hAnsi="Trebuchet MS"/>
          <w:sz w:val="20"/>
          <w:szCs w:val="20"/>
        </w:rPr>
        <w:t xml:space="preserve"> </w:t>
      </w:r>
    </w:p>
    <w:p w14:paraId="7A24D75E" w14:textId="77777777" w:rsidR="00B00C81" w:rsidRPr="00983A5D" w:rsidRDefault="00B00C81" w:rsidP="00B00C81">
      <w:pPr>
        <w:spacing w:after="120" w:line="240" w:lineRule="auto"/>
        <w:rPr>
          <w:rFonts w:ascii="Trebuchet MS" w:hAnsi="Trebuchet MS"/>
          <w:sz w:val="20"/>
          <w:szCs w:val="20"/>
          <w:u w:val="single"/>
        </w:rPr>
      </w:pPr>
      <w:r w:rsidRPr="00983A5D">
        <w:rPr>
          <w:rFonts w:ascii="Trebuchet MS" w:hAnsi="Trebuchet MS"/>
          <w:b/>
          <w:color w:val="B7A015"/>
          <w:sz w:val="20"/>
          <w:szCs w:val="20"/>
          <w:u w:val="single"/>
        </w:rPr>
        <w:t>Project Description:</w:t>
      </w:r>
    </w:p>
    <w:p w14:paraId="72672EE0" w14:textId="77777777" w:rsidR="00BC6824" w:rsidRPr="00BC6824" w:rsidRDefault="00BC6824" w:rsidP="00BC6824">
      <w:pPr>
        <w:numPr>
          <w:ilvl w:val="0"/>
          <w:numId w:val="8"/>
        </w:numPr>
        <w:spacing w:after="120" w:line="240" w:lineRule="auto"/>
        <w:jc w:val="both"/>
        <w:rPr>
          <w:rFonts w:ascii="Trebuchet MS" w:hAnsi="Trebuchet MS" w:cs="Segoe UI"/>
          <w:sz w:val="20"/>
          <w:szCs w:val="20"/>
          <w:lang w:val="en-IN"/>
        </w:rPr>
      </w:pPr>
      <w:r w:rsidRPr="00BC6824">
        <w:rPr>
          <w:rFonts w:ascii="Trebuchet MS" w:hAnsi="Trebuchet MS" w:cs="Segoe UI"/>
          <w:sz w:val="20"/>
          <w:szCs w:val="20"/>
        </w:rPr>
        <w:t xml:space="preserve">To Provide solution to different contracts of </w:t>
      </w:r>
      <w:r>
        <w:rPr>
          <w:rFonts w:ascii="Trebuchet MS" w:hAnsi="Trebuchet MS" w:cs="Segoe UI"/>
          <w:sz w:val="20"/>
          <w:szCs w:val="20"/>
        </w:rPr>
        <w:t>C</w:t>
      </w:r>
      <w:r w:rsidRPr="00BC6824">
        <w:rPr>
          <w:rFonts w:ascii="Trebuchet MS" w:hAnsi="Trebuchet MS" w:cs="Segoe UI"/>
          <w:sz w:val="20"/>
          <w:szCs w:val="20"/>
        </w:rPr>
        <w:t>igna in building the reprice value that match with Allowed amount for facility and professional.</w:t>
      </w:r>
    </w:p>
    <w:p w14:paraId="7B7E3FC8" w14:textId="77777777" w:rsidR="00B00C81" w:rsidRDefault="00BC6824" w:rsidP="00B00C81">
      <w:pPr>
        <w:numPr>
          <w:ilvl w:val="0"/>
          <w:numId w:val="8"/>
        </w:numPr>
        <w:spacing w:after="120" w:line="240" w:lineRule="auto"/>
        <w:jc w:val="both"/>
        <w:rPr>
          <w:rFonts w:ascii="Trebuchet MS" w:hAnsi="Trebuchet MS" w:cs="Segoe UI"/>
          <w:sz w:val="20"/>
          <w:szCs w:val="20"/>
        </w:rPr>
      </w:pPr>
      <w:r>
        <w:rPr>
          <w:rFonts w:ascii="Trebuchet MS" w:hAnsi="Trebuchet MS" w:cs="Segoe UI"/>
          <w:sz w:val="20"/>
          <w:szCs w:val="20"/>
        </w:rPr>
        <w:t>To build the Cigna contracts claims as per the reprice values.</w:t>
      </w:r>
    </w:p>
    <w:p w14:paraId="3561D7F7" w14:textId="77777777" w:rsidR="00BC6824" w:rsidRDefault="00BC6824" w:rsidP="00BC6824">
      <w:pPr>
        <w:jc w:val="both"/>
        <w:rPr>
          <w:rFonts w:ascii="Trebuchet MS" w:hAnsi="Trebuchet MS"/>
          <w:b/>
          <w:color w:val="B7A015"/>
          <w:sz w:val="20"/>
          <w:szCs w:val="20"/>
          <w:u w:val="single"/>
        </w:rPr>
      </w:pPr>
      <w:r>
        <w:rPr>
          <w:rFonts w:ascii="Trebuchet MS" w:hAnsi="Trebuchet MS"/>
          <w:b/>
          <w:color w:val="B7A015"/>
          <w:sz w:val="20"/>
          <w:szCs w:val="20"/>
          <w:u w:val="single"/>
        </w:rPr>
        <w:t>Role</w:t>
      </w:r>
      <w:r w:rsidRPr="003A6546">
        <w:rPr>
          <w:rFonts w:ascii="Trebuchet MS" w:hAnsi="Trebuchet MS"/>
          <w:b/>
          <w:color w:val="B7A015"/>
          <w:sz w:val="20"/>
          <w:szCs w:val="20"/>
          <w:u w:val="single"/>
        </w:rPr>
        <w:t xml:space="preserve"> &amp; Responsibilities:</w:t>
      </w:r>
    </w:p>
    <w:p w14:paraId="05A6DF66" w14:textId="77777777" w:rsidR="00BC6824" w:rsidRDefault="00BC6824" w:rsidP="00BC6824">
      <w:pPr>
        <w:numPr>
          <w:ilvl w:val="0"/>
          <w:numId w:val="14"/>
        </w:numPr>
        <w:spacing w:after="120" w:line="240" w:lineRule="auto"/>
        <w:jc w:val="both"/>
        <w:rPr>
          <w:rFonts w:ascii="Trebuchet MS" w:hAnsi="Trebuchet MS" w:cs="Segoe UI"/>
          <w:sz w:val="20"/>
          <w:szCs w:val="20"/>
        </w:rPr>
      </w:pPr>
      <w:r>
        <w:rPr>
          <w:rFonts w:ascii="Trebuchet MS" w:hAnsi="Trebuchet MS" w:cs="Segoe UI"/>
          <w:sz w:val="20"/>
          <w:szCs w:val="20"/>
        </w:rPr>
        <w:t>Develops the code based on the latest development and enhance them based on the requirements with the help of Business.</w:t>
      </w:r>
    </w:p>
    <w:p w14:paraId="6DD4F629" w14:textId="77777777" w:rsidR="00BC6824" w:rsidRDefault="00BC6824" w:rsidP="00BC6824">
      <w:pPr>
        <w:numPr>
          <w:ilvl w:val="0"/>
          <w:numId w:val="14"/>
        </w:numPr>
        <w:spacing w:after="120" w:line="240" w:lineRule="auto"/>
        <w:jc w:val="both"/>
        <w:rPr>
          <w:rFonts w:ascii="Trebuchet MS" w:hAnsi="Trebuchet MS" w:cs="Segoe UI"/>
          <w:sz w:val="20"/>
          <w:szCs w:val="20"/>
        </w:rPr>
      </w:pPr>
      <w:r>
        <w:rPr>
          <w:rFonts w:ascii="Trebuchet MS" w:hAnsi="Trebuchet MS" w:cs="Segoe UI"/>
          <w:sz w:val="20"/>
          <w:szCs w:val="20"/>
        </w:rPr>
        <w:t>Responsible for debugging the code and preparing the unit tests.</w:t>
      </w:r>
    </w:p>
    <w:p w14:paraId="1DF4863F" w14:textId="77777777" w:rsidR="00BC6824" w:rsidRPr="00BC6824" w:rsidRDefault="00BC6824" w:rsidP="00BC6824">
      <w:pPr>
        <w:numPr>
          <w:ilvl w:val="0"/>
          <w:numId w:val="14"/>
        </w:numPr>
        <w:spacing w:after="120" w:line="240" w:lineRule="auto"/>
        <w:jc w:val="both"/>
        <w:rPr>
          <w:rFonts w:ascii="Trebuchet MS" w:hAnsi="Trebuchet MS" w:cs="Segoe UI"/>
          <w:sz w:val="20"/>
          <w:szCs w:val="20"/>
          <w:lang w:val="en-IN"/>
        </w:rPr>
      </w:pPr>
      <w:r w:rsidRPr="00BC6824">
        <w:rPr>
          <w:rFonts w:ascii="Trebuchet MS" w:hAnsi="Trebuchet MS" w:cs="Segoe UI"/>
          <w:sz w:val="20"/>
          <w:szCs w:val="20"/>
        </w:rPr>
        <w:t>Successfully completed two contracts in having correct pricing on the claims for facility and professional, which leads to save the revenue.</w:t>
      </w:r>
    </w:p>
    <w:p w14:paraId="48CEE266" w14:textId="77777777" w:rsidR="00BC6824" w:rsidRPr="00EC622B" w:rsidRDefault="00BC6824" w:rsidP="00BC6824">
      <w:pPr>
        <w:spacing w:after="120" w:line="240" w:lineRule="auto"/>
        <w:ind w:left="720"/>
        <w:jc w:val="both"/>
        <w:rPr>
          <w:rFonts w:ascii="Trebuchet MS" w:hAnsi="Trebuchet MS" w:cs="Segoe UI"/>
          <w:sz w:val="20"/>
          <w:szCs w:val="20"/>
        </w:rPr>
      </w:pPr>
    </w:p>
    <w:p w14:paraId="43D02FC8" w14:textId="77777777" w:rsidR="00B00C81" w:rsidRDefault="00B00C81" w:rsidP="007D6429">
      <w:pPr>
        <w:widowControl w:val="0"/>
        <w:spacing w:after="0" w:line="100" w:lineRule="atLeast"/>
        <w:jc w:val="both"/>
        <w:rPr>
          <w:rFonts w:ascii="Trebuchet MS" w:eastAsia="Trebuchet MS" w:hAnsi="Trebuchet MS" w:cs="Trebuchet MS"/>
          <w:b/>
          <w:sz w:val="20"/>
          <w:szCs w:val="20"/>
        </w:rPr>
      </w:pPr>
    </w:p>
    <w:p w14:paraId="24C5E57F" w14:textId="77777777" w:rsidR="00D76148" w:rsidRPr="007D6429" w:rsidRDefault="000C6BD5" w:rsidP="007D6429">
      <w:pPr>
        <w:widowControl w:val="0"/>
        <w:spacing w:after="0" w:line="100" w:lineRule="atLeast"/>
        <w:jc w:val="both"/>
        <w:rPr>
          <w:rFonts w:ascii="Trebuchet MS" w:eastAsia="Trebuchet MS" w:hAnsi="Trebuchet MS" w:cs="Trebuchet MS"/>
          <w:sz w:val="20"/>
          <w:szCs w:val="20"/>
        </w:rPr>
      </w:pPr>
      <w:r>
        <w:rPr>
          <w:rFonts w:ascii="Trebuchet MS" w:eastAsia="Trebuchet MS" w:hAnsi="Trebuchet MS" w:cs="Trebuchet MS"/>
          <w:sz w:val="20"/>
          <w:szCs w:val="20"/>
        </w:rPr>
        <w:t xml:space="preserve">Tech Mahindra Ltd </w:t>
      </w:r>
      <w:r w:rsidR="00905E70">
        <w:rPr>
          <w:rFonts w:ascii="Trebuchet MS" w:eastAsia="Trebuchet MS" w:hAnsi="Trebuchet MS" w:cs="Trebuchet MS"/>
          <w:sz w:val="20"/>
          <w:szCs w:val="20"/>
        </w:rPr>
        <w:t>(</w:t>
      </w:r>
      <w:r>
        <w:rPr>
          <w:rFonts w:ascii="Trebuchet MS" w:eastAsia="Trebuchet MS" w:hAnsi="Trebuchet MS" w:cs="Trebuchet MS"/>
          <w:sz w:val="20"/>
          <w:szCs w:val="20"/>
        </w:rPr>
        <w:t>May 2016</w:t>
      </w:r>
      <w:r w:rsidR="00905E70">
        <w:rPr>
          <w:rFonts w:ascii="Trebuchet MS" w:eastAsia="Trebuchet MS" w:hAnsi="Trebuchet MS" w:cs="Trebuchet MS"/>
          <w:sz w:val="20"/>
          <w:szCs w:val="20"/>
        </w:rPr>
        <w:t xml:space="preserve"> </w:t>
      </w:r>
      <w:r w:rsidR="00B00C81">
        <w:rPr>
          <w:rFonts w:ascii="Trebuchet MS" w:eastAsia="Trebuchet MS" w:hAnsi="Trebuchet MS" w:cs="Trebuchet MS"/>
          <w:sz w:val="20"/>
          <w:szCs w:val="20"/>
        </w:rPr>
        <w:t>–</w:t>
      </w:r>
      <w:r w:rsidR="00905E70">
        <w:rPr>
          <w:rFonts w:ascii="Trebuchet MS" w:eastAsia="Trebuchet MS" w:hAnsi="Trebuchet MS" w:cs="Trebuchet MS"/>
          <w:sz w:val="20"/>
          <w:szCs w:val="20"/>
        </w:rPr>
        <w:t xml:space="preserve"> </w:t>
      </w:r>
      <w:r w:rsidR="00B00C81">
        <w:rPr>
          <w:rFonts w:ascii="Trebuchet MS" w:eastAsia="Trebuchet MS" w:hAnsi="Trebuchet MS" w:cs="Trebuchet MS"/>
          <w:sz w:val="20"/>
          <w:szCs w:val="20"/>
        </w:rPr>
        <w:t>Jan 2019</w:t>
      </w:r>
      <w:r w:rsidR="00905E70">
        <w:rPr>
          <w:rFonts w:ascii="Trebuchet MS" w:eastAsia="Trebuchet MS" w:hAnsi="Trebuchet MS" w:cs="Trebuchet MS"/>
          <w:sz w:val="20"/>
          <w:szCs w:val="20"/>
        </w:rPr>
        <w:t>).</w:t>
      </w:r>
    </w:p>
    <w:p w14:paraId="57020ACF" w14:textId="77777777" w:rsidR="00D76148" w:rsidRDefault="00D76148" w:rsidP="004A25C0">
      <w:pPr>
        <w:spacing w:after="120" w:line="0" w:lineRule="atLeast"/>
        <w:rPr>
          <w:rFonts w:ascii="Trebuchet MS" w:hAnsi="Trebuchet MS" w:cs="Arial"/>
          <w:b/>
          <w:sz w:val="20"/>
          <w:szCs w:val="20"/>
        </w:rPr>
      </w:pPr>
    </w:p>
    <w:p w14:paraId="04658098" w14:textId="77777777" w:rsidR="004A25C0" w:rsidRPr="004A25C0" w:rsidRDefault="004A25C0" w:rsidP="004A25C0">
      <w:pPr>
        <w:spacing w:after="120" w:line="0" w:lineRule="atLeast"/>
        <w:rPr>
          <w:rFonts w:ascii="Trebuchet MS" w:hAnsi="Trebuchet MS"/>
          <w:sz w:val="20"/>
          <w:szCs w:val="20"/>
        </w:rPr>
      </w:pPr>
      <w:r w:rsidRPr="004A25C0">
        <w:rPr>
          <w:rFonts w:ascii="Trebuchet MS" w:hAnsi="Trebuchet MS" w:cs="Arial"/>
          <w:b/>
          <w:sz w:val="20"/>
          <w:szCs w:val="20"/>
        </w:rPr>
        <w:t>Project Name</w:t>
      </w:r>
      <w:proofErr w:type="gramStart"/>
      <w:r w:rsidR="00AA65BF">
        <w:rPr>
          <w:rFonts w:ascii="Trebuchet MS" w:hAnsi="Trebuchet MS" w:cs="Arial"/>
          <w:sz w:val="20"/>
          <w:szCs w:val="20"/>
        </w:rPr>
        <w:tab/>
        <w:t>:</w:t>
      </w:r>
      <w:r w:rsidR="00AA65BF">
        <w:rPr>
          <w:rFonts w:ascii="Trebuchet MS" w:hAnsi="Trebuchet MS" w:cs="Arial"/>
          <w:b/>
          <w:sz w:val="20"/>
          <w:szCs w:val="20"/>
        </w:rPr>
        <w:t>Strategic</w:t>
      </w:r>
      <w:proofErr w:type="gramEnd"/>
      <w:r w:rsidR="00AA65BF">
        <w:rPr>
          <w:rFonts w:ascii="Trebuchet MS" w:hAnsi="Trebuchet MS" w:cs="Arial"/>
          <w:b/>
          <w:sz w:val="20"/>
          <w:szCs w:val="20"/>
        </w:rPr>
        <w:t xml:space="preserve"> Inventory Management system           </w:t>
      </w:r>
      <w:r w:rsidRPr="004A25C0">
        <w:rPr>
          <w:rFonts w:ascii="Trebuchet MS" w:hAnsi="Trebuchet MS" w:cs="Arial"/>
          <w:sz w:val="20"/>
          <w:szCs w:val="20"/>
        </w:rPr>
        <w:t>Development, Enhancement &amp;Support</w:t>
      </w:r>
      <w:r w:rsidRPr="004A25C0">
        <w:rPr>
          <w:rFonts w:ascii="Trebuchet MS" w:hAnsi="Trebuchet MS"/>
          <w:sz w:val="20"/>
          <w:szCs w:val="20"/>
        </w:rPr>
        <w:pict w14:anchorId="0FA8CA94">
          <v:shape id="_x0000_i1026" type="#_x0000_t75" style="width:8in;height:4pt" o:hrpct="0" o:hralign="center" o:hr="t">
            <v:imagedata r:id="rId7" o:title="atabrule"/>
          </v:shape>
        </w:pict>
      </w:r>
    </w:p>
    <w:p w14:paraId="4502EF15" w14:textId="77777777" w:rsidR="004A25C0" w:rsidRDefault="004A25C0" w:rsidP="004A25C0">
      <w:pPr>
        <w:spacing w:after="0" w:line="240" w:lineRule="auto"/>
        <w:jc w:val="both"/>
        <w:rPr>
          <w:rFonts w:ascii="Trebuchet MS" w:hAnsi="Trebuchet MS"/>
          <w:b/>
          <w:sz w:val="20"/>
          <w:szCs w:val="20"/>
        </w:rPr>
      </w:pPr>
      <w:r w:rsidRPr="004A25C0">
        <w:rPr>
          <w:rFonts w:ascii="Trebuchet MS" w:hAnsi="Trebuchet MS"/>
          <w:sz w:val="20"/>
          <w:szCs w:val="20"/>
        </w:rPr>
        <w:t>Client</w:t>
      </w:r>
      <w:r w:rsidRPr="004A25C0">
        <w:rPr>
          <w:rFonts w:ascii="Trebuchet MS" w:hAnsi="Trebuchet MS"/>
          <w:sz w:val="20"/>
          <w:szCs w:val="20"/>
        </w:rPr>
        <w:tab/>
      </w:r>
      <w:r w:rsidRPr="004A25C0">
        <w:rPr>
          <w:rFonts w:ascii="Trebuchet MS" w:hAnsi="Trebuchet MS"/>
          <w:sz w:val="20"/>
          <w:szCs w:val="20"/>
        </w:rPr>
        <w:tab/>
      </w:r>
      <w:r w:rsidR="003A6546">
        <w:rPr>
          <w:rFonts w:ascii="Trebuchet MS" w:hAnsi="Trebuchet MS"/>
          <w:sz w:val="20"/>
          <w:szCs w:val="20"/>
        </w:rPr>
        <w:t xml:space="preserve">:            </w:t>
      </w:r>
      <w:r w:rsidR="00AA65BF" w:rsidRPr="00AA65BF">
        <w:rPr>
          <w:rFonts w:ascii="Trebuchet MS" w:hAnsi="Trebuchet MS" w:cs="Segoe UI"/>
          <w:sz w:val="20"/>
          <w:szCs w:val="20"/>
        </w:rPr>
        <w:t>Abercrombie &amp; Fitch (A&amp;F)</w:t>
      </w:r>
    </w:p>
    <w:p w14:paraId="1C9AC462" w14:textId="77777777" w:rsidR="004A25C0" w:rsidRPr="004A25C0" w:rsidRDefault="004A25C0" w:rsidP="004A25C0">
      <w:pPr>
        <w:spacing w:after="0" w:line="240" w:lineRule="auto"/>
        <w:jc w:val="both"/>
        <w:rPr>
          <w:rFonts w:ascii="Trebuchet MS" w:hAnsi="Trebuchet MS"/>
          <w:sz w:val="20"/>
          <w:szCs w:val="20"/>
        </w:rPr>
      </w:pPr>
      <w:r w:rsidRPr="004A25C0">
        <w:rPr>
          <w:rFonts w:ascii="Trebuchet MS" w:hAnsi="Trebuchet MS"/>
          <w:sz w:val="20"/>
          <w:szCs w:val="20"/>
        </w:rPr>
        <w:t>Role</w:t>
      </w:r>
      <w:r w:rsidRPr="004A25C0">
        <w:rPr>
          <w:rFonts w:ascii="Trebuchet MS" w:hAnsi="Trebuchet MS"/>
          <w:sz w:val="20"/>
          <w:szCs w:val="20"/>
        </w:rPr>
        <w:tab/>
      </w:r>
      <w:r w:rsidRPr="004A25C0">
        <w:rPr>
          <w:rFonts w:ascii="Trebuchet MS" w:hAnsi="Trebuchet MS"/>
          <w:sz w:val="20"/>
          <w:szCs w:val="20"/>
        </w:rPr>
        <w:tab/>
      </w:r>
      <w:r w:rsidRPr="004A25C0">
        <w:rPr>
          <w:rFonts w:ascii="Trebuchet MS" w:hAnsi="Trebuchet MS"/>
          <w:b/>
          <w:sz w:val="20"/>
          <w:szCs w:val="20"/>
        </w:rPr>
        <w:t>:</w:t>
      </w:r>
      <w:r w:rsidRPr="004A25C0">
        <w:rPr>
          <w:rFonts w:ascii="Trebuchet MS" w:hAnsi="Trebuchet MS"/>
          <w:sz w:val="20"/>
          <w:szCs w:val="20"/>
        </w:rPr>
        <w:tab/>
      </w:r>
      <w:r w:rsidRPr="004A25C0">
        <w:rPr>
          <w:rFonts w:ascii="Trebuchet MS" w:hAnsi="Trebuchet MS"/>
          <w:b/>
          <w:sz w:val="20"/>
          <w:szCs w:val="20"/>
          <w:lang w:val="en-GB"/>
        </w:rPr>
        <w:t>Team Member</w:t>
      </w:r>
    </w:p>
    <w:p w14:paraId="786CAF93" w14:textId="77777777" w:rsidR="002004A2" w:rsidRDefault="004A25C0" w:rsidP="00AA65BF">
      <w:pPr>
        <w:spacing w:after="120" w:line="240" w:lineRule="auto"/>
        <w:rPr>
          <w:rFonts w:ascii="Trebuchet MS" w:hAnsi="Trebuchet MS"/>
          <w:sz w:val="20"/>
          <w:szCs w:val="20"/>
        </w:rPr>
      </w:pPr>
      <w:r w:rsidRPr="004A25C0">
        <w:rPr>
          <w:rFonts w:ascii="Trebuchet MS" w:hAnsi="Trebuchet MS"/>
          <w:sz w:val="20"/>
          <w:szCs w:val="20"/>
        </w:rPr>
        <w:t>Environment</w:t>
      </w:r>
      <w:r w:rsidRPr="004A25C0">
        <w:rPr>
          <w:rFonts w:ascii="Trebuchet MS" w:hAnsi="Trebuchet MS"/>
          <w:sz w:val="20"/>
          <w:szCs w:val="20"/>
        </w:rPr>
        <w:tab/>
      </w:r>
      <w:r w:rsidRPr="004A25C0">
        <w:rPr>
          <w:rFonts w:ascii="Trebuchet MS" w:hAnsi="Trebuchet MS"/>
          <w:b/>
          <w:sz w:val="20"/>
          <w:szCs w:val="20"/>
        </w:rPr>
        <w:t>:</w:t>
      </w:r>
      <w:r w:rsidRPr="004A25C0">
        <w:rPr>
          <w:rFonts w:ascii="Trebuchet MS" w:hAnsi="Trebuchet MS"/>
          <w:sz w:val="20"/>
          <w:szCs w:val="20"/>
        </w:rPr>
        <w:tab/>
      </w:r>
      <w:r w:rsidR="00F332BC">
        <w:rPr>
          <w:rFonts w:ascii="Trebuchet MS" w:hAnsi="Trebuchet MS"/>
          <w:b/>
          <w:sz w:val="20"/>
          <w:szCs w:val="20"/>
        </w:rPr>
        <w:t xml:space="preserve">java script, python </w:t>
      </w:r>
      <w:r w:rsidR="00796732">
        <w:rPr>
          <w:rFonts w:ascii="Trebuchet MS" w:hAnsi="Trebuchet MS"/>
          <w:b/>
          <w:sz w:val="20"/>
          <w:szCs w:val="20"/>
        </w:rPr>
        <w:t>2.7</w:t>
      </w:r>
      <w:r w:rsidR="00D76148">
        <w:rPr>
          <w:rFonts w:ascii="Trebuchet MS" w:hAnsi="Trebuchet MS"/>
          <w:sz w:val="20"/>
          <w:szCs w:val="20"/>
        </w:rPr>
        <w:t xml:space="preserve">, </w:t>
      </w:r>
      <w:r w:rsidR="0046375B">
        <w:rPr>
          <w:rFonts w:ascii="Trebuchet MS" w:hAnsi="Trebuchet MS"/>
          <w:b/>
          <w:bCs/>
          <w:sz w:val="20"/>
          <w:szCs w:val="20"/>
        </w:rPr>
        <w:t>MVT</w:t>
      </w:r>
      <w:r w:rsidR="00D76148">
        <w:rPr>
          <w:rFonts w:ascii="Trebuchet MS" w:hAnsi="Trebuchet MS"/>
          <w:sz w:val="20"/>
          <w:szCs w:val="20"/>
        </w:rPr>
        <w:t xml:space="preserve">, </w:t>
      </w:r>
      <w:r w:rsidR="00D76148" w:rsidRPr="00D76148">
        <w:rPr>
          <w:rFonts w:ascii="Trebuchet MS" w:hAnsi="Trebuchet MS"/>
          <w:b/>
          <w:bCs/>
          <w:sz w:val="20"/>
          <w:szCs w:val="20"/>
        </w:rPr>
        <w:t>Django</w:t>
      </w:r>
      <w:r w:rsidR="008557F9">
        <w:rPr>
          <w:rFonts w:ascii="Trebuchet MS" w:hAnsi="Trebuchet MS"/>
          <w:sz w:val="20"/>
          <w:szCs w:val="20"/>
        </w:rPr>
        <w:t xml:space="preserve"> </w:t>
      </w:r>
    </w:p>
    <w:p w14:paraId="7C98A1A5" w14:textId="77777777" w:rsidR="006904A1" w:rsidRPr="00983A5D" w:rsidRDefault="006904A1" w:rsidP="00AA65BF">
      <w:pPr>
        <w:spacing w:after="120" w:line="240" w:lineRule="auto"/>
        <w:rPr>
          <w:rFonts w:ascii="Trebuchet MS" w:hAnsi="Trebuchet MS"/>
          <w:sz w:val="20"/>
          <w:szCs w:val="20"/>
          <w:u w:val="single"/>
        </w:rPr>
      </w:pPr>
      <w:r w:rsidRPr="00983A5D">
        <w:rPr>
          <w:rFonts w:ascii="Trebuchet MS" w:hAnsi="Trebuchet MS"/>
          <w:b/>
          <w:color w:val="B7A015"/>
          <w:sz w:val="20"/>
          <w:szCs w:val="20"/>
          <w:u w:val="single"/>
        </w:rPr>
        <w:t>Project Description:</w:t>
      </w:r>
    </w:p>
    <w:p w14:paraId="067E31E7" w14:textId="77777777" w:rsidR="00AA65BF" w:rsidRDefault="00AA65BF" w:rsidP="00AA65BF">
      <w:pPr>
        <w:numPr>
          <w:ilvl w:val="0"/>
          <w:numId w:val="8"/>
        </w:numPr>
        <w:spacing w:after="120" w:line="240" w:lineRule="auto"/>
        <w:jc w:val="both"/>
        <w:rPr>
          <w:rFonts w:ascii="Segoe UI" w:hAnsi="Segoe UI" w:cs="Segoe UI"/>
        </w:rPr>
      </w:pPr>
      <w:r w:rsidRPr="00AA65BF">
        <w:rPr>
          <w:rFonts w:ascii="Trebuchet MS" w:hAnsi="Trebuchet MS" w:cs="Segoe UI"/>
          <w:sz w:val="20"/>
          <w:szCs w:val="20"/>
        </w:rPr>
        <w:t>A&amp;F IT is a very challenging environment as the goals and targets are very high and demands very focused attention and high skill levels to meet them</w:t>
      </w:r>
      <w:r>
        <w:rPr>
          <w:rFonts w:ascii="Segoe UI" w:hAnsi="Segoe UI" w:cs="Segoe UI"/>
        </w:rPr>
        <w:t xml:space="preserve">. </w:t>
      </w:r>
    </w:p>
    <w:p w14:paraId="324D213E" w14:textId="77777777" w:rsidR="00AA65BF" w:rsidRPr="00EC622B" w:rsidRDefault="007D6429" w:rsidP="00AA65BF">
      <w:pPr>
        <w:numPr>
          <w:ilvl w:val="0"/>
          <w:numId w:val="8"/>
        </w:numPr>
        <w:spacing w:after="120" w:line="240" w:lineRule="auto"/>
        <w:jc w:val="both"/>
        <w:rPr>
          <w:rFonts w:ascii="Trebuchet MS" w:hAnsi="Trebuchet MS" w:cs="Segoe UI"/>
          <w:sz w:val="20"/>
          <w:szCs w:val="20"/>
        </w:rPr>
      </w:pPr>
      <w:r w:rsidRPr="00EC622B">
        <w:rPr>
          <w:rFonts w:ascii="Trebuchet MS" w:hAnsi="Trebuchet MS" w:cs="Segoe UI"/>
          <w:sz w:val="20"/>
          <w:szCs w:val="20"/>
        </w:rPr>
        <w:t>Basically,</w:t>
      </w:r>
      <w:r w:rsidR="00AA65BF" w:rsidRPr="00EC622B">
        <w:rPr>
          <w:rFonts w:ascii="Trebuchet MS" w:hAnsi="Trebuchet MS" w:cs="Segoe UI"/>
          <w:sz w:val="20"/>
          <w:szCs w:val="20"/>
        </w:rPr>
        <w:t xml:space="preserve"> it has 4 modules RDM (Retail Distribution Management), RMS (Retail Management System), SIMS (Strategy Inventory Management System) and MID.</w:t>
      </w:r>
    </w:p>
    <w:p w14:paraId="54011573" w14:textId="77777777" w:rsidR="00AA65BF" w:rsidRPr="00EC622B" w:rsidRDefault="00AA65BF" w:rsidP="00AA65BF">
      <w:pPr>
        <w:numPr>
          <w:ilvl w:val="0"/>
          <w:numId w:val="8"/>
        </w:numPr>
        <w:spacing w:after="120" w:line="240" w:lineRule="auto"/>
        <w:jc w:val="both"/>
        <w:rPr>
          <w:rFonts w:ascii="Trebuchet MS" w:hAnsi="Trebuchet MS" w:cs="Segoe UI"/>
          <w:sz w:val="20"/>
          <w:szCs w:val="20"/>
        </w:rPr>
      </w:pPr>
      <w:r w:rsidRPr="00EC622B">
        <w:rPr>
          <w:rFonts w:ascii="Trebuchet MS" w:hAnsi="Trebuchet MS" w:cs="Segoe UI"/>
          <w:sz w:val="20"/>
          <w:szCs w:val="20"/>
        </w:rPr>
        <w:t xml:space="preserve">SIMS performs Linux batch jobs and Web logic real time processes SIMS is a middle ware built in </w:t>
      </w:r>
      <w:r w:rsidR="005B6A06">
        <w:rPr>
          <w:rFonts w:ascii="Trebuchet MS" w:hAnsi="Trebuchet MS" w:cs="Segoe UI"/>
          <w:sz w:val="20"/>
          <w:szCs w:val="20"/>
        </w:rPr>
        <w:t>python</w:t>
      </w:r>
      <w:r w:rsidRPr="00EC622B">
        <w:rPr>
          <w:rFonts w:ascii="Trebuchet MS" w:hAnsi="Trebuchet MS" w:cs="Segoe UI"/>
          <w:sz w:val="20"/>
          <w:szCs w:val="20"/>
        </w:rPr>
        <w:t xml:space="preserve"> and stores data in oracle DB server SIMS communicates MID using xml MID process the xml file, forecast the data and allocates to the stores.</w:t>
      </w:r>
    </w:p>
    <w:p w14:paraId="48A0B305" w14:textId="77777777" w:rsidR="006904A1" w:rsidRPr="00EC622B" w:rsidRDefault="00AA65BF" w:rsidP="005B6A06">
      <w:pPr>
        <w:spacing w:after="120" w:line="240" w:lineRule="auto"/>
        <w:rPr>
          <w:rFonts w:ascii="Trebuchet MS" w:hAnsi="Trebuchet MS"/>
          <w:sz w:val="20"/>
          <w:szCs w:val="20"/>
        </w:rPr>
      </w:pPr>
      <w:r w:rsidRPr="00EC622B">
        <w:rPr>
          <w:rFonts w:ascii="Trebuchet MS" w:hAnsi="Trebuchet MS" w:cs="Segoe UI"/>
          <w:sz w:val="20"/>
          <w:szCs w:val="20"/>
        </w:rPr>
        <w:t xml:space="preserve">SIMS is a </w:t>
      </w:r>
      <w:r w:rsidR="007D6429" w:rsidRPr="00EC622B">
        <w:rPr>
          <w:rFonts w:ascii="Trebuchet MS" w:hAnsi="Trebuchet MS" w:cs="Segoe UI"/>
          <w:sz w:val="20"/>
          <w:szCs w:val="20"/>
        </w:rPr>
        <w:t>web-based</w:t>
      </w:r>
      <w:r w:rsidRPr="00EC622B">
        <w:rPr>
          <w:rFonts w:ascii="Trebuchet MS" w:hAnsi="Trebuchet MS" w:cs="Segoe UI"/>
          <w:sz w:val="20"/>
          <w:szCs w:val="20"/>
        </w:rPr>
        <w:t xml:space="preserve"> project and is under retail domain. It communicates the data from RMS to MID. There is different application that are used in SIMS.</w:t>
      </w:r>
    </w:p>
    <w:p w14:paraId="5800A347" w14:textId="77777777" w:rsidR="00AA65BF" w:rsidRPr="00AA65BF" w:rsidRDefault="00AA65BF" w:rsidP="00AA65BF">
      <w:pPr>
        <w:spacing w:after="120" w:line="240" w:lineRule="auto"/>
        <w:ind w:left="720"/>
        <w:rPr>
          <w:rFonts w:ascii="Trebuchet MS" w:hAnsi="Trebuchet MS"/>
          <w:sz w:val="20"/>
          <w:szCs w:val="20"/>
        </w:rPr>
      </w:pPr>
    </w:p>
    <w:p w14:paraId="2B84BA2E" w14:textId="77777777" w:rsidR="007D6429" w:rsidRDefault="007D6429" w:rsidP="006904A1">
      <w:pPr>
        <w:jc w:val="both"/>
        <w:rPr>
          <w:rFonts w:ascii="Trebuchet MS" w:hAnsi="Trebuchet MS"/>
          <w:b/>
          <w:color w:val="B7A015"/>
          <w:sz w:val="20"/>
          <w:szCs w:val="20"/>
          <w:u w:val="single"/>
        </w:rPr>
      </w:pPr>
    </w:p>
    <w:p w14:paraId="1DE732F5" w14:textId="77777777" w:rsidR="006904A1" w:rsidRPr="003A6546" w:rsidRDefault="00983A5D" w:rsidP="006904A1">
      <w:pPr>
        <w:jc w:val="both"/>
        <w:rPr>
          <w:rFonts w:ascii="Trebuchet MS" w:hAnsi="Trebuchet MS"/>
          <w:b/>
          <w:color w:val="B7A015"/>
          <w:sz w:val="20"/>
          <w:szCs w:val="20"/>
          <w:u w:val="single"/>
        </w:rPr>
      </w:pPr>
      <w:r>
        <w:rPr>
          <w:rFonts w:ascii="Trebuchet MS" w:hAnsi="Trebuchet MS"/>
          <w:b/>
          <w:color w:val="B7A015"/>
          <w:sz w:val="20"/>
          <w:szCs w:val="20"/>
          <w:u w:val="single"/>
        </w:rPr>
        <w:t>Role</w:t>
      </w:r>
      <w:r w:rsidR="006904A1" w:rsidRPr="003A6546">
        <w:rPr>
          <w:rFonts w:ascii="Trebuchet MS" w:hAnsi="Trebuchet MS"/>
          <w:b/>
          <w:color w:val="B7A015"/>
          <w:sz w:val="20"/>
          <w:szCs w:val="20"/>
          <w:u w:val="single"/>
        </w:rPr>
        <w:t xml:space="preserve"> &amp; Responsibilities:</w:t>
      </w:r>
    </w:p>
    <w:p w14:paraId="499A95FA" w14:textId="77777777" w:rsidR="00AA65BF" w:rsidRDefault="00AA65BF" w:rsidP="00AA65BF">
      <w:pPr>
        <w:spacing w:after="120" w:line="240" w:lineRule="auto"/>
        <w:rPr>
          <w:rFonts w:ascii="Segoe UI" w:hAnsi="Segoe UI" w:cs="Segoe UI"/>
        </w:rPr>
      </w:pPr>
      <w:r w:rsidRPr="00EC622B">
        <w:rPr>
          <w:rFonts w:ascii="Segoe UI" w:hAnsi="Segoe UI" w:cs="Segoe UI"/>
          <w:b/>
          <w:bCs/>
        </w:rPr>
        <w:t xml:space="preserve">As a developer responsible for: </w:t>
      </w:r>
      <w:r w:rsidRPr="00EC622B">
        <w:rPr>
          <w:rFonts w:ascii="Trebuchet MS" w:hAnsi="Trebuchet MS" w:cs="Segoe UI"/>
          <w:sz w:val="20"/>
          <w:szCs w:val="20"/>
        </w:rPr>
        <w:t>Application production support and bug fixing Maintain and monitor all the related applications in all the environments that is, development, staging and production, fixing all the bugs that may arise in production. Sharing the Source Code of enhanced modules for the deployment. Monitoring UNIX jobs in ESP for both Prod and QA. Fixing the temporary solution for failed and overdue jobs on daily basis to make sure not to lose the business hours. Analyze the root cause for the failure jobs and will be fixing</w:t>
      </w:r>
      <w:r>
        <w:rPr>
          <w:rFonts w:ascii="Segoe UI" w:hAnsi="Segoe UI" w:cs="Segoe UI"/>
        </w:rPr>
        <w:t>.</w:t>
      </w:r>
    </w:p>
    <w:p w14:paraId="4A7881C5" w14:textId="77777777" w:rsidR="00AA65BF" w:rsidRDefault="00AA65BF" w:rsidP="00AA65BF">
      <w:pPr>
        <w:spacing w:after="120" w:line="240" w:lineRule="auto"/>
        <w:rPr>
          <w:rFonts w:ascii="Segoe UI" w:hAnsi="Segoe UI" w:cs="Segoe UI"/>
        </w:rPr>
      </w:pPr>
      <w:r w:rsidRPr="00EC622B">
        <w:rPr>
          <w:rFonts w:ascii="Segoe UI" w:hAnsi="Segoe UI" w:cs="Segoe UI"/>
          <w:b/>
          <w:bCs/>
        </w:rPr>
        <w:t>Requirements Gathering and Analysis</w:t>
      </w:r>
      <w:r>
        <w:rPr>
          <w:rFonts w:ascii="Segoe UI" w:hAnsi="Segoe UI" w:cs="Segoe UI"/>
        </w:rPr>
        <w:t xml:space="preserve"> – </w:t>
      </w:r>
      <w:r w:rsidRPr="00EC622B">
        <w:rPr>
          <w:rFonts w:ascii="Trebuchet MS" w:hAnsi="Trebuchet MS" w:cs="Segoe UI"/>
          <w:sz w:val="20"/>
          <w:szCs w:val="20"/>
        </w:rPr>
        <w:t>For preparing High Level Design and Prototype Requirements Gathering and Analysis Work with the Business Analysts to prepare functional specification during the project requirements stage. Direct the offshore team for documentation of functional requirements for client submission and approvals. Preparation of technical design document and submit document for client approval. Implement client revisions and com</w:t>
      </w:r>
      <w:r w:rsidR="006952AE">
        <w:rPr>
          <w:rFonts w:ascii="Trebuchet MS" w:hAnsi="Trebuchet MS" w:cs="Segoe UI"/>
          <w:sz w:val="20"/>
          <w:szCs w:val="20"/>
        </w:rPr>
        <w:t>ments to the application design</w:t>
      </w:r>
      <w:r w:rsidRPr="00EC622B">
        <w:rPr>
          <w:rFonts w:ascii="Trebuchet MS" w:hAnsi="Trebuchet MS" w:cs="Segoe UI"/>
          <w:sz w:val="20"/>
          <w:szCs w:val="20"/>
        </w:rPr>
        <w:t>.</w:t>
      </w:r>
    </w:p>
    <w:p w14:paraId="0C173644" w14:textId="77777777" w:rsidR="00AA65BF" w:rsidRDefault="00AA65BF" w:rsidP="00AA65BF">
      <w:pPr>
        <w:spacing w:after="120" w:line="240" w:lineRule="auto"/>
        <w:rPr>
          <w:rFonts w:ascii="Trebuchet MS" w:hAnsi="Trebuchet MS" w:cs="Segoe UI"/>
          <w:sz w:val="20"/>
          <w:szCs w:val="20"/>
        </w:rPr>
      </w:pPr>
      <w:r w:rsidRPr="00EC622B">
        <w:rPr>
          <w:rFonts w:ascii="Segoe UI" w:hAnsi="Segoe UI" w:cs="Segoe UI"/>
          <w:b/>
          <w:bCs/>
        </w:rPr>
        <w:t xml:space="preserve">Major/Minor Enhancements </w:t>
      </w:r>
      <w:r>
        <w:rPr>
          <w:rFonts w:ascii="Segoe UI" w:hAnsi="Segoe UI" w:cs="Segoe UI"/>
        </w:rPr>
        <w:t xml:space="preserve">– </w:t>
      </w:r>
      <w:r w:rsidRPr="00EC622B">
        <w:rPr>
          <w:rFonts w:ascii="Trebuchet MS" w:hAnsi="Trebuchet MS" w:cs="Segoe UI"/>
          <w:sz w:val="20"/>
          <w:szCs w:val="20"/>
        </w:rPr>
        <w:t>Detailed Design and review</w:t>
      </w:r>
      <w:r w:rsidR="00F51DF9">
        <w:rPr>
          <w:rFonts w:ascii="Trebuchet MS" w:hAnsi="Trebuchet MS" w:cs="Segoe UI"/>
          <w:sz w:val="20"/>
          <w:szCs w:val="20"/>
        </w:rPr>
        <w:t xml:space="preserve"> </w:t>
      </w:r>
      <w:r w:rsidR="007D6429">
        <w:rPr>
          <w:rFonts w:ascii="Trebuchet MS" w:hAnsi="Trebuchet MS" w:cs="Segoe UI"/>
          <w:sz w:val="20"/>
          <w:szCs w:val="20"/>
        </w:rPr>
        <w:t xml:space="preserve">and </w:t>
      </w:r>
      <w:r w:rsidR="007D6429" w:rsidRPr="00EC622B">
        <w:rPr>
          <w:rFonts w:ascii="Trebuchet MS" w:hAnsi="Trebuchet MS" w:cs="Segoe UI"/>
          <w:sz w:val="20"/>
          <w:szCs w:val="20"/>
        </w:rPr>
        <w:t>Prepare</w:t>
      </w:r>
      <w:r w:rsidRPr="00EC622B">
        <w:rPr>
          <w:rFonts w:ascii="Trebuchet MS" w:hAnsi="Trebuchet MS" w:cs="Segoe UI"/>
          <w:sz w:val="20"/>
          <w:szCs w:val="20"/>
        </w:rPr>
        <w:t xml:space="preserve"> Technical Detail design documents Work on reviews of Technical Deliverables during the project verification phase and Quality Control phase. Preparation of Integration Plan document and submit document for client approval. Implement client revisions and </w:t>
      </w:r>
      <w:r w:rsidR="00F51DF9" w:rsidRPr="00EC622B">
        <w:rPr>
          <w:rFonts w:ascii="Trebuchet MS" w:hAnsi="Trebuchet MS" w:cs="Segoe UI"/>
          <w:sz w:val="20"/>
          <w:szCs w:val="20"/>
        </w:rPr>
        <w:t>comments Stabilization</w:t>
      </w:r>
      <w:r w:rsidRPr="00EC622B">
        <w:rPr>
          <w:rFonts w:ascii="Trebuchet MS" w:hAnsi="Trebuchet MS" w:cs="Segoe UI"/>
          <w:sz w:val="20"/>
          <w:szCs w:val="20"/>
        </w:rPr>
        <w:t xml:space="preserve"> Activities for applications Identify the root cause of the issues and providing a permanent solution. Work with the client in proposing solutions for the overal</w:t>
      </w:r>
      <w:r w:rsidR="00973EA2">
        <w:rPr>
          <w:rFonts w:ascii="Trebuchet MS" w:hAnsi="Trebuchet MS" w:cs="Segoe UI"/>
          <w:sz w:val="20"/>
          <w:szCs w:val="20"/>
        </w:rPr>
        <w:t>l stability of the application.</w:t>
      </w:r>
    </w:p>
    <w:p w14:paraId="71897E0E" w14:textId="77777777" w:rsidR="00973EA2" w:rsidRDefault="00973EA2" w:rsidP="00AA65BF">
      <w:pPr>
        <w:spacing w:after="120" w:line="240" w:lineRule="auto"/>
        <w:rPr>
          <w:rFonts w:ascii="Trebuchet MS" w:hAnsi="Trebuchet MS" w:cs="Segoe UI"/>
          <w:sz w:val="20"/>
          <w:szCs w:val="20"/>
        </w:rPr>
      </w:pPr>
    </w:p>
    <w:p w14:paraId="42B5D77F" w14:textId="77777777" w:rsidR="002004A2" w:rsidRDefault="00F419E9" w:rsidP="00973EA2">
      <w:pPr>
        <w:spacing w:after="120" w:line="0" w:lineRule="atLeast"/>
        <w:rPr>
          <w:rFonts w:ascii="Trebuchet MS" w:hAnsi="Trebuchet MS" w:cs="Arial"/>
          <w:b/>
          <w:sz w:val="20"/>
          <w:szCs w:val="20"/>
        </w:rPr>
      </w:pPr>
      <w:proofErr w:type="spellStart"/>
      <w:r>
        <w:rPr>
          <w:rFonts w:ascii="Trebuchet MS" w:hAnsi="Trebuchet MS" w:cs="Arial"/>
          <w:b/>
          <w:sz w:val="20"/>
          <w:szCs w:val="20"/>
        </w:rPr>
        <w:t>Ramco</w:t>
      </w:r>
      <w:proofErr w:type="spellEnd"/>
      <w:r>
        <w:rPr>
          <w:rFonts w:ascii="Trebuchet MS" w:hAnsi="Trebuchet MS" w:cs="Arial"/>
          <w:b/>
          <w:sz w:val="20"/>
          <w:szCs w:val="20"/>
        </w:rPr>
        <w:t xml:space="preserve"> systems ltd (July 2015 – Jan 2016)</w:t>
      </w:r>
    </w:p>
    <w:p w14:paraId="5518F914" w14:textId="77777777" w:rsidR="00973EA2" w:rsidRPr="004A25C0" w:rsidRDefault="00973EA2" w:rsidP="00973EA2">
      <w:pPr>
        <w:spacing w:after="120" w:line="0" w:lineRule="atLeast"/>
        <w:rPr>
          <w:rFonts w:ascii="Trebuchet MS" w:hAnsi="Trebuchet MS"/>
          <w:sz w:val="20"/>
          <w:szCs w:val="20"/>
        </w:rPr>
      </w:pPr>
      <w:r w:rsidRPr="004A25C0">
        <w:rPr>
          <w:rFonts w:ascii="Trebuchet MS" w:hAnsi="Trebuchet MS" w:cs="Arial"/>
          <w:b/>
          <w:sz w:val="20"/>
          <w:szCs w:val="20"/>
        </w:rPr>
        <w:t>Project Name</w:t>
      </w:r>
      <w:proofErr w:type="gramStart"/>
      <w:r w:rsidR="00CD0C7C">
        <w:rPr>
          <w:rFonts w:ascii="Trebuchet MS" w:hAnsi="Trebuchet MS" w:cs="Arial"/>
          <w:sz w:val="20"/>
          <w:szCs w:val="20"/>
        </w:rPr>
        <w:tab/>
        <w:t>:</w:t>
      </w:r>
      <w:r w:rsidR="00CD0C7C" w:rsidRPr="00CD0C7C">
        <w:rPr>
          <w:rFonts w:ascii="Trebuchet MS" w:hAnsi="Trebuchet MS" w:cs="Tahoma"/>
          <w:bCs/>
          <w:sz w:val="20"/>
          <w:szCs w:val="20"/>
        </w:rPr>
        <w:t>Enterprise</w:t>
      </w:r>
      <w:proofErr w:type="gramEnd"/>
      <w:r w:rsidR="00CD0C7C" w:rsidRPr="00CD0C7C">
        <w:rPr>
          <w:rFonts w:ascii="Trebuchet MS" w:hAnsi="Trebuchet MS" w:cs="Tahoma"/>
          <w:bCs/>
          <w:sz w:val="20"/>
          <w:szCs w:val="20"/>
        </w:rPr>
        <w:t xml:space="preserve"> Solution for DLF</w:t>
      </w:r>
      <w:r w:rsidRPr="00CD0C7C">
        <w:rPr>
          <w:rFonts w:ascii="Trebuchet MS" w:hAnsi="Trebuchet MS" w:cs="Arial"/>
          <w:sz w:val="20"/>
          <w:szCs w:val="20"/>
        </w:rPr>
        <w:tab/>
      </w:r>
      <w:r w:rsidRPr="004A25C0">
        <w:rPr>
          <w:rFonts w:ascii="Trebuchet MS" w:hAnsi="Trebuchet MS" w:cs="Arial"/>
          <w:sz w:val="20"/>
          <w:szCs w:val="20"/>
        </w:rPr>
        <w:tab/>
      </w:r>
      <w:r w:rsidRPr="004A25C0">
        <w:rPr>
          <w:rFonts w:ascii="Trebuchet MS" w:hAnsi="Trebuchet MS" w:cs="Arial"/>
          <w:sz w:val="20"/>
          <w:szCs w:val="20"/>
        </w:rPr>
        <w:tab/>
        <w:t>– Development, Enhancement &amp;Support</w:t>
      </w:r>
      <w:r w:rsidRPr="004A25C0">
        <w:rPr>
          <w:rFonts w:ascii="Trebuchet MS" w:hAnsi="Trebuchet MS"/>
          <w:sz w:val="20"/>
          <w:szCs w:val="20"/>
        </w:rPr>
        <w:pict w14:anchorId="59704A5C">
          <v:shape id="_x0000_i1027" type="#_x0000_t75" style="width:8in;height:4pt" o:hrpct="0" o:hralign="center" o:hr="t">
            <v:imagedata r:id="rId7" o:title="atabrule"/>
          </v:shape>
        </w:pict>
      </w:r>
    </w:p>
    <w:p w14:paraId="3A185B38" w14:textId="77777777" w:rsidR="00973EA2" w:rsidRPr="00CD0C7C" w:rsidRDefault="00973EA2" w:rsidP="00973EA2">
      <w:pPr>
        <w:spacing w:after="0" w:line="240" w:lineRule="auto"/>
        <w:jc w:val="both"/>
        <w:rPr>
          <w:rFonts w:ascii="Trebuchet MS" w:hAnsi="Trebuchet MS"/>
          <w:sz w:val="20"/>
          <w:szCs w:val="20"/>
        </w:rPr>
      </w:pPr>
      <w:r w:rsidRPr="00CD0C7C">
        <w:rPr>
          <w:rFonts w:ascii="Trebuchet MS" w:hAnsi="Trebuchet MS"/>
          <w:sz w:val="20"/>
          <w:szCs w:val="20"/>
        </w:rPr>
        <w:t>Client</w:t>
      </w:r>
      <w:r w:rsidRPr="00CD0C7C">
        <w:rPr>
          <w:rFonts w:ascii="Trebuchet MS" w:hAnsi="Trebuchet MS"/>
          <w:sz w:val="20"/>
          <w:szCs w:val="20"/>
        </w:rPr>
        <w:tab/>
      </w:r>
      <w:r w:rsidRPr="00CD0C7C">
        <w:rPr>
          <w:rFonts w:ascii="Trebuchet MS" w:hAnsi="Trebuchet MS"/>
          <w:sz w:val="20"/>
          <w:szCs w:val="20"/>
        </w:rPr>
        <w:tab/>
      </w:r>
      <w:r w:rsidRPr="00CD0C7C">
        <w:rPr>
          <w:rFonts w:ascii="Trebuchet MS" w:hAnsi="Trebuchet MS"/>
          <w:b/>
          <w:sz w:val="20"/>
          <w:szCs w:val="20"/>
        </w:rPr>
        <w:t>:</w:t>
      </w:r>
      <w:r w:rsidRPr="00CD0C7C">
        <w:rPr>
          <w:rFonts w:ascii="Trebuchet MS" w:hAnsi="Trebuchet MS"/>
          <w:sz w:val="20"/>
          <w:szCs w:val="20"/>
        </w:rPr>
        <w:tab/>
      </w:r>
      <w:r w:rsidR="00CD0C7C" w:rsidRPr="00CD0C7C">
        <w:rPr>
          <w:rFonts w:ascii="Trebuchet MS" w:hAnsi="Trebuchet MS" w:cs="Tahoma"/>
          <w:b/>
          <w:bCs/>
          <w:sz w:val="20"/>
          <w:szCs w:val="20"/>
        </w:rPr>
        <w:t>DLF Ltd, Delhi</w:t>
      </w:r>
    </w:p>
    <w:p w14:paraId="53703CD9" w14:textId="77777777" w:rsidR="00973EA2" w:rsidRPr="00CD0C7C" w:rsidRDefault="00973EA2" w:rsidP="00973EA2">
      <w:pPr>
        <w:spacing w:after="0" w:line="240" w:lineRule="auto"/>
        <w:rPr>
          <w:rFonts w:ascii="Trebuchet MS" w:hAnsi="Trebuchet MS"/>
          <w:sz w:val="20"/>
          <w:szCs w:val="20"/>
        </w:rPr>
      </w:pPr>
      <w:r w:rsidRPr="00CD0C7C">
        <w:rPr>
          <w:rFonts w:ascii="Trebuchet MS" w:hAnsi="Trebuchet MS"/>
          <w:sz w:val="20"/>
          <w:szCs w:val="20"/>
        </w:rPr>
        <w:t>Role</w:t>
      </w:r>
      <w:r w:rsidRPr="00CD0C7C">
        <w:rPr>
          <w:rFonts w:ascii="Trebuchet MS" w:hAnsi="Trebuchet MS"/>
          <w:sz w:val="20"/>
          <w:szCs w:val="20"/>
        </w:rPr>
        <w:tab/>
      </w:r>
      <w:r w:rsidRPr="00CD0C7C">
        <w:rPr>
          <w:rFonts w:ascii="Trebuchet MS" w:hAnsi="Trebuchet MS"/>
          <w:sz w:val="20"/>
          <w:szCs w:val="20"/>
        </w:rPr>
        <w:tab/>
      </w:r>
      <w:r w:rsidRPr="00CD0C7C">
        <w:rPr>
          <w:rFonts w:ascii="Trebuchet MS" w:hAnsi="Trebuchet MS"/>
          <w:b/>
          <w:sz w:val="20"/>
          <w:szCs w:val="20"/>
        </w:rPr>
        <w:t>:</w:t>
      </w:r>
      <w:r w:rsidRPr="00CD0C7C">
        <w:rPr>
          <w:rFonts w:ascii="Trebuchet MS" w:hAnsi="Trebuchet MS"/>
          <w:sz w:val="20"/>
          <w:szCs w:val="20"/>
        </w:rPr>
        <w:tab/>
      </w:r>
      <w:r w:rsidRPr="00CD0C7C">
        <w:rPr>
          <w:rFonts w:ascii="Trebuchet MS" w:hAnsi="Trebuchet MS"/>
          <w:b/>
          <w:sz w:val="20"/>
          <w:szCs w:val="20"/>
          <w:lang w:val="en-GB"/>
        </w:rPr>
        <w:t>Team Member</w:t>
      </w:r>
    </w:p>
    <w:p w14:paraId="13DB31F1" w14:textId="77777777" w:rsidR="00973EA2" w:rsidRDefault="00973EA2" w:rsidP="00CD0C7C">
      <w:pPr>
        <w:spacing w:after="120" w:line="240" w:lineRule="auto"/>
        <w:rPr>
          <w:rFonts w:ascii="Trebuchet MS" w:hAnsi="Trebuchet MS" w:cs="Tahoma"/>
          <w:b/>
          <w:bCs/>
          <w:sz w:val="20"/>
          <w:szCs w:val="20"/>
        </w:rPr>
      </w:pPr>
      <w:r w:rsidRPr="00CD0C7C">
        <w:rPr>
          <w:rFonts w:ascii="Trebuchet MS" w:hAnsi="Trebuchet MS"/>
          <w:sz w:val="20"/>
          <w:szCs w:val="20"/>
        </w:rPr>
        <w:t>Environment</w:t>
      </w:r>
      <w:r w:rsidRPr="00CD0C7C">
        <w:rPr>
          <w:rFonts w:ascii="Trebuchet MS" w:hAnsi="Trebuchet MS"/>
          <w:sz w:val="20"/>
          <w:szCs w:val="20"/>
        </w:rPr>
        <w:tab/>
      </w:r>
      <w:r w:rsidRPr="00CD0C7C">
        <w:rPr>
          <w:rFonts w:ascii="Trebuchet MS" w:hAnsi="Trebuchet MS"/>
          <w:b/>
          <w:sz w:val="20"/>
          <w:szCs w:val="20"/>
        </w:rPr>
        <w:t>:</w:t>
      </w:r>
      <w:r w:rsidRPr="00CD0C7C">
        <w:rPr>
          <w:rFonts w:ascii="Trebuchet MS" w:hAnsi="Trebuchet MS"/>
          <w:sz w:val="20"/>
          <w:szCs w:val="20"/>
        </w:rPr>
        <w:tab/>
      </w:r>
      <w:r w:rsidR="00CD0C7C" w:rsidRPr="00CD0C7C">
        <w:rPr>
          <w:rFonts w:ascii="Trebuchet MS" w:hAnsi="Trebuchet MS" w:cs="Tahoma"/>
          <w:b/>
          <w:bCs/>
          <w:sz w:val="20"/>
          <w:szCs w:val="20"/>
        </w:rPr>
        <w:t xml:space="preserve">SQL SERVER 2008 R2, </w:t>
      </w:r>
      <w:proofErr w:type="spellStart"/>
      <w:r w:rsidR="00CD0C7C" w:rsidRPr="00CD0C7C">
        <w:rPr>
          <w:rFonts w:ascii="Trebuchet MS" w:hAnsi="Trebuchet MS" w:cs="Tahoma"/>
          <w:b/>
          <w:bCs/>
          <w:sz w:val="20"/>
          <w:szCs w:val="20"/>
        </w:rPr>
        <w:t>Ramco</w:t>
      </w:r>
      <w:proofErr w:type="spellEnd"/>
      <w:r w:rsidR="00CD0C7C" w:rsidRPr="00CD0C7C">
        <w:rPr>
          <w:rFonts w:ascii="Trebuchet MS" w:hAnsi="Trebuchet MS" w:cs="Tahoma"/>
          <w:b/>
          <w:bCs/>
          <w:sz w:val="20"/>
          <w:szCs w:val="20"/>
        </w:rPr>
        <w:t xml:space="preserve"> Virtual Works</w:t>
      </w:r>
    </w:p>
    <w:p w14:paraId="5B17AD9C" w14:textId="77777777" w:rsidR="007D6429" w:rsidRDefault="007D6429" w:rsidP="00CD0C7C">
      <w:pPr>
        <w:spacing w:after="120" w:line="240" w:lineRule="auto"/>
        <w:rPr>
          <w:rFonts w:ascii="Trebuchet MS" w:hAnsi="Trebuchet MS" w:cs="Tahoma"/>
          <w:b/>
          <w:bCs/>
          <w:sz w:val="20"/>
          <w:szCs w:val="20"/>
        </w:rPr>
      </w:pPr>
    </w:p>
    <w:p w14:paraId="366C2951" w14:textId="77777777" w:rsidR="007D6429" w:rsidRPr="00983A5D" w:rsidRDefault="007D6429" w:rsidP="007D6429">
      <w:pPr>
        <w:spacing w:after="120"/>
        <w:jc w:val="both"/>
        <w:rPr>
          <w:rFonts w:ascii="Trebuchet MS" w:hAnsi="Trebuchet MS"/>
          <w:b/>
          <w:color w:val="B7A015"/>
          <w:sz w:val="20"/>
          <w:szCs w:val="20"/>
          <w:u w:val="single"/>
        </w:rPr>
      </w:pPr>
      <w:r w:rsidRPr="00983A5D">
        <w:rPr>
          <w:rFonts w:ascii="Trebuchet MS" w:hAnsi="Trebuchet MS"/>
          <w:b/>
          <w:color w:val="B7A015"/>
          <w:sz w:val="20"/>
          <w:szCs w:val="20"/>
          <w:u w:val="single"/>
        </w:rPr>
        <w:t>Project Description:</w:t>
      </w:r>
    </w:p>
    <w:p w14:paraId="6E79D4A0" w14:textId="77777777" w:rsidR="007D6429" w:rsidRPr="003A6546" w:rsidRDefault="007D6429" w:rsidP="007D6429">
      <w:pPr>
        <w:spacing w:after="0" w:line="100" w:lineRule="atLeast"/>
        <w:rPr>
          <w:rFonts w:ascii="Trebuchet MS" w:hAnsi="Trebuchet MS"/>
          <w:iCs/>
          <w:sz w:val="20"/>
          <w:szCs w:val="20"/>
        </w:rPr>
      </w:pPr>
      <w:r w:rsidRPr="003A6546">
        <w:rPr>
          <w:rFonts w:ascii="Trebuchet MS" w:hAnsi="Trebuchet MS"/>
          <w:iCs/>
          <w:sz w:val="20"/>
          <w:szCs w:val="20"/>
        </w:rPr>
        <w:t xml:space="preserve">DLF Ltd is a real estate Industry required a Business Process which is built on </w:t>
      </w:r>
      <w:proofErr w:type="spellStart"/>
      <w:r w:rsidRPr="003A6546">
        <w:rPr>
          <w:rFonts w:ascii="Trebuchet MS" w:hAnsi="Trebuchet MS"/>
          <w:iCs/>
          <w:sz w:val="20"/>
          <w:szCs w:val="20"/>
        </w:rPr>
        <w:t>Ramco</w:t>
      </w:r>
      <w:proofErr w:type="spellEnd"/>
      <w:r w:rsidRPr="003A6546">
        <w:rPr>
          <w:rFonts w:ascii="Trebuchet MS" w:hAnsi="Trebuchet MS"/>
          <w:iCs/>
          <w:sz w:val="20"/>
          <w:szCs w:val="20"/>
        </w:rPr>
        <w:t xml:space="preserve"> Virtual Works, comprises functions that include EAM, finance, inventory, HRMS and maintenance functions. The solution would also encompass business specific components like receivables, payable management. </w:t>
      </w:r>
      <w:proofErr w:type="spellStart"/>
      <w:r w:rsidRPr="003A6546">
        <w:rPr>
          <w:rFonts w:ascii="Trebuchet MS" w:hAnsi="Trebuchet MS"/>
          <w:iCs/>
          <w:sz w:val="20"/>
          <w:szCs w:val="20"/>
        </w:rPr>
        <w:t>Ramco</w:t>
      </w:r>
      <w:proofErr w:type="spellEnd"/>
      <w:r w:rsidRPr="003A6546">
        <w:rPr>
          <w:rFonts w:ascii="Trebuchet MS" w:hAnsi="Trebuchet MS"/>
          <w:iCs/>
          <w:sz w:val="20"/>
          <w:szCs w:val="20"/>
        </w:rPr>
        <w:t xml:space="preserve"> Enterprise Series suite of Applications offers comprehensive functionality and multiple business benefits for customers, which include streamlining of processes, integration of functions and the ability to take well-informed business decisions.</w:t>
      </w:r>
    </w:p>
    <w:p w14:paraId="52DEF3E9" w14:textId="77777777" w:rsidR="007D6429" w:rsidRPr="003A6546" w:rsidRDefault="007D6429" w:rsidP="007D6429">
      <w:pPr>
        <w:spacing w:after="0" w:line="100" w:lineRule="atLeast"/>
        <w:rPr>
          <w:rFonts w:ascii="Trebuchet MS" w:hAnsi="Trebuchet MS"/>
          <w:iCs/>
          <w:sz w:val="20"/>
          <w:szCs w:val="20"/>
        </w:rPr>
      </w:pPr>
    </w:p>
    <w:p w14:paraId="4E40202A" w14:textId="77777777" w:rsidR="007D6429" w:rsidRPr="003A6546" w:rsidRDefault="007D6429" w:rsidP="007D6429">
      <w:pPr>
        <w:jc w:val="both"/>
        <w:rPr>
          <w:rFonts w:ascii="Trebuchet MS" w:hAnsi="Trebuchet MS"/>
          <w:b/>
          <w:color w:val="B7A015"/>
          <w:sz w:val="20"/>
          <w:szCs w:val="20"/>
          <w:u w:val="single"/>
        </w:rPr>
      </w:pPr>
      <w:r>
        <w:rPr>
          <w:rFonts w:ascii="Trebuchet MS" w:hAnsi="Trebuchet MS"/>
          <w:b/>
          <w:color w:val="B7A015"/>
          <w:sz w:val="20"/>
          <w:szCs w:val="20"/>
          <w:u w:val="single"/>
        </w:rPr>
        <w:t>Role</w:t>
      </w:r>
      <w:r w:rsidRPr="003A6546">
        <w:rPr>
          <w:rFonts w:ascii="Trebuchet MS" w:hAnsi="Trebuchet MS"/>
          <w:b/>
          <w:color w:val="B7A015"/>
          <w:sz w:val="20"/>
          <w:szCs w:val="20"/>
          <w:u w:val="single"/>
        </w:rPr>
        <w:t xml:space="preserve"> &amp; Responsibilities:</w:t>
      </w:r>
    </w:p>
    <w:p w14:paraId="0D1EC207" w14:textId="77777777" w:rsidR="007D6429" w:rsidRPr="003A6546" w:rsidRDefault="007D6429" w:rsidP="007D6429">
      <w:pPr>
        <w:pStyle w:val="ListParagraph"/>
        <w:numPr>
          <w:ilvl w:val="0"/>
          <w:numId w:val="7"/>
        </w:numPr>
        <w:spacing w:line="360" w:lineRule="auto"/>
        <w:jc w:val="both"/>
        <w:rPr>
          <w:rFonts w:ascii="Trebuchet MS" w:hAnsi="Trebuchet MS"/>
          <w:iCs/>
          <w:sz w:val="20"/>
          <w:szCs w:val="20"/>
        </w:rPr>
      </w:pPr>
      <w:r w:rsidRPr="003A6546">
        <w:rPr>
          <w:rFonts w:ascii="Trebuchet MS" w:hAnsi="Trebuchet MS"/>
          <w:iCs/>
          <w:sz w:val="20"/>
          <w:szCs w:val="20"/>
        </w:rPr>
        <w:t xml:space="preserve">Development, Design using </w:t>
      </w:r>
      <w:proofErr w:type="spellStart"/>
      <w:r w:rsidRPr="003A6546">
        <w:rPr>
          <w:rFonts w:ascii="Trebuchet MS" w:hAnsi="Trebuchet MS"/>
          <w:iCs/>
          <w:sz w:val="20"/>
          <w:szCs w:val="20"/>
        </w:rPr>
        <w:t>Ramco</w:t>
      </w:r>
      <w:proofErr w:type="spellEnd"/>
      <w:r w:rsidRPr="003A6546">
        <w:rPr>
          <w:rFonts w:ascii="Trebuchet MS" w:hAnsi="Trebuchet MS"/>
          <w:iCs/>
          <w:sz w:val="20"/>
          <w:szCs w:val="20"/>
        </w:rPr>
        <w:t xml:space="preserve"> Virtual Works and Implementation of Entire                   application of Supply Chain Management (SCM) </w:t>
      </w:r>
    </w:p>
    <w:p w14:paraId="7006470E" w14:textId="77777777" w:rsidR="007D6429" w:rsidRPr="003A6546" w:rsidRDefault="007D6429" w:rsidP="007D6429">
      <w:pPr>
        <w:pStyle w:val="ListParagraph"/>
        <w:numPr>
          <w:ilvl w:val="0"/>
          <w:numId w:val="7"/>
        </w:numPr>
        <w:spacing w:line="360" w:lineRule="auto"/>
        <w:jc w:val="both"/>
        <w:rPr>
          <w:rFonts w:ascii="Trebuchet MS" w:hAnsi="Trebuchet MS"/>
          <w:iCs/>
          <w:sz w:val="20"/>
          <w:szCs w:val="20"/>
        </w:rPr>
      </w:pPr>
      <w:r w:rsidRPr="003A6546">
        <w:rPr>
          <w:rFonts w:ascii="Trebuchet MS" w:hAnsi="Trebuchet MS"/>
          <w:iCs/>
          <w:sz w:val="20"/>
          <w:szCs w:val="20"/>
        </w:rPr>
        <w:t>Data modeling and Back-End coding of SCM</w:t>
      </w:r>
    </w:p>
    <w:p w14:paraId="3BE0CCFC" w14:textId="77777777" w:rsidR="007D6429" w:rsidRPr="003A6546" w:rsidRDefault="007D6429" w:rsidP="007D6429">
      <w:pPr>
        <w:pStyle w:val="ListParagraph"/>
        <w:numPr>
          <w:ilvl w:val="0"/>
          <w:numId w:val="7"/>
        </w:numPr>
        <w:spacing w:line="360" w:lineRule="auto"/>
        <w:jc w:val="both"/>
        <w:rPr>
          <w:rFonts w:ascii="Trebuchet MS" w:hAnsi="Trebuchet MS"/>
          <w:iCs/>
          <w:sz w:val="20"/>
          <w:szCs w:val="20"/>
        </w:rPr>
      </w:pPr>
      <w:r w:rsidRPr="003A6546">
        <w:rPr>
          <w:rFonts w:ascii="Trebuchet MS" w:hAnsi="Trebuchet MS"/>
          <w:iCs/>
          <w:sz w:val="20"/>
          <w:szCs w:val="20"/>
        </w:rPr>
        <w:t>Involved in the onsite support for SCM</w:t>
      </w:r>
    </w:p>
    <w:p w14:paraId="3A24C4C7" w14:textId="77777777" w:rsidR="007D6429" w:rsidRPr="003A6546" w:rsidRDefault="007D6429" w:rsidP="007D6429">
      <w:pPr>
        <w:pStyle w:val="ListParagraph"/>
        <w:numPr>
          <w:ilvl w:val="0"/>
          <w:numId w:val="7"/>
        </w:numPr>
        <w:spacing w:line="360" w:lineRule="auto"/>
        <w:jc w:val="both"/>
        <w:rPr>
          <w:rFonts w:ascii="Trebuchet MS" w:hAnsi="Trebuchet MS"/>
          <w:iCs/>
          <w:sz w:val="20"/>
          <w:szCs w:val="20"/>
        </w:rPr>
      </w:pPr>
      <w:r w:rsidRPr="003A6546">
        <w:rPr>
          <w:rFonts w:ascii="Trebuchet MS" w:hAnsi="Trebuchet MS"/>
          <w:iCs/>
          <w:sz w:val="20"/>
          <w:szCs w:val="20"/>
        </w:rPr>
        <w:t>Interaction with customer for gathering Requirements and critical issues</w:t>
      </w:r>
    </w:p>
    <w:p w14:paraId="2F9DC8FB" w14:textId="77777777" w:rsidR="007D6429" w:rsidRPr="003A6546" w:rsidRDefault="007D6429" w:rsidP="007D6429">
      <w:pPr>
        <w:pStyle w:val="ListParagraph"/>
        <w:numPr>
          <w:ilvl w:val="0"/>
          <w:numId w:val="7"/>
        </w:numPr>
        <w:spacing w:line="360" w:lineRule="auto"/>
        <w:jc w:val="both"/>
        <w:rPr>
          <w:rFonts w:ascii="Trebuchet MS" w:hAnsi="Trebuchet MS"/>
          <w:iCs/>
          <w:sz w:val="20"/>
          <w:szCs w:val="20"/>
        </w:rPr>
      </w:pPr>
      <w:r w:rsidRPr="003A6546">
        <w:rPr>
          <w:rFonts w:ascii="Trebuchet MS" w:hAnsi="Trebuchet MS"/>
          <w:iCs/>
          <w:sz w:val="20"/>
          <w:szCs w:val="20"/>
        </w:rPr>
        <w:t>Involved in Email configuration and troubleshooting in SQL Server</w:t>
      </w:r>
    </w:p>
    <w:p w14:paraId="533411FC" w14:textId="77777777" w:rsidR="007D6429" w:rsidRPr="003A6546" w:rsidRDefault="007D6429" w:rsidP="007D6429">
      <w:pPr>
        <w:pStyle w:val="ListParagraph"/>
        <w:numPr>
          <w:ilvl w:val="0"/>
          <w:numId w:val="7"/>
        </w:numPr>
        <w:spacing w:line="360" w:lineRule="auto"/>
        <w:jc w:val="both"/>
        <w:rPr>
          <w:rFonts w:ascii="Trebuchet MS" w:hAnsi="Trebuchet MS"/>
          <w:iCs/>
          <w:sz w:val="20"/>
          <w:szCs w:val="20"/>
        </w:rPr>
      </w:pPr>
      <w:r w:rsidRPr="003A6546">
        <w:rPr>
          <w:rFonts w:ascii="Trebuchet MS" w:hAnsi="Trebuchet MS"/>
          <w:iCs/>
          <w:sz w:val="20"/>
          <w:szCs w:val="20"/>
        </w:rPr>
        <w:t>Performance tuning and monitoring and written Consistency Queries for easy tracking</w:t>
      </w:r>
    </w:p>
    <w:p w14:paraId="0FA2D15C" w14:textId="77777777" w:rsidR="007D6429" w:rsidRDefault="007D6429" w:rsidP="007D6429">
      <w:pPr>
        <w:pStyle w:val="ListParagraph"/>
        <w:numPr>
          <w:ilvl w:val="0"/>
          <w:numId w:val="7"/>
        </w:numPr>
        <w:spacing w:line="360" w:lineRule="auto"/>
        <w:jc w:val="both"/>
        <w:rPr>
          <w:rFonts w:ascii="Trebuchet MS" w:hAnsi="Trebuchet MS"/>
          <w:iCs/>
          <w:sz w:val="20"/>
          <w:szCs w:val="20"/>
        </w:rPr>
      </w:pPr>
      <w:r w:rsidRPr="003A6546">
        <w:rPr>
          <w:rFonts w:ascii="Trebuchet MS" w:hAnsi="Trebuchet MS"/>
          <w:iCs/>
          <w:sz w:val="20"/>
          <w:szCs w:val="20"/>
        </w:rPr>
        <w:t>Involving in the Migration, written common quer</w:t>
      </w:r>
      <w:r>
        <w:rPr>
          <w:rFonts w:ascii="Trebuchet MS" w:hAnsi="Trebuchet MS"/>
          <w:iCs/>
          <w:sz w:val="20"/>
          <w:szCs w:val="20"/>
        </w:rPr>
        <w:t>ies to generate scripts for all</w:t>
      </w:r>
      <w:r w:rsidRPr="003A6546">
        <w:rPr>
          <w:rFonts w:ascii="Trebuchet MS" w:hAnsi="Trebuchet MS"/>
          <w:iCs/>
          <w:sz w:val="20"/>
          <w:szCs w:val="20"/>
        </w:rPr>
        <w:t xml:space="preserve"> modules, Exception queries and supporting UAT at Onsite.</w:t>
      </w:r>
    </w:p>
    <w:p w14:paraId="74465D9B" w14:textId="77777777" w:rsidR="007D6429" w:rsidRDefault="007D6429" w:rsidP="007D6429">
      <w:pPr>
        <w:pStyle w:val="ListParagraph"/>
        <w:spacing w:line="360" w:lineRule="auto"/>
        <w:jc w:val="both"/>
        <w:rPr>
          <w:rFonts w:ascii="Trebuchet MS" w:hAnsi="Trebuchet MS"/>
          <w:iCs/>
          <w:sz w:val="20"/>
          <w:szCs w:val="20"/>
        </w:rPr>
      </w:pPr>
    </w:p>
    <w:p w14:paraId="4A820370" w14:textId="77777777" w:rsidR="007D6429" w:rsidRPr="00CD0C7C" w:rsidRDefault="007D6429" w:rsidP="00CD0C7C">
      <w:pPr>
        <w:spacing w:after="120" w:line="240" w:lineRule="auto"/>
        <w:rPr>
          <w:rFonts w:ascii="Trebuchet MS" w:hAnsi="Trebuchet MS" w:cs="Segoe UI"/>
          <w:sz w:val="20"/>
          <w:szCs w:val="20"/>
        </w:rPr>
        <w:sectPr w:rsidR="007D6429" w:rsidRPr="00CD0C7C">
          <w:pgSz w:w="12240" w:h="15840"/>
          <w:pgMar w:top="1137" w:right="1440" w:bottom="1440" w:left="1440" w:header="1080" w:footer="57" w:gutter="0"/>
          <w:cols w:space="720"/>
          <w:docGrid w:linePitch="600" w:charSpace="36864"/>
        </w:sectPr>
      </w:pPr>
    </w:p>
    <w:p w14:paraId="78CAAA8A" w14:textId="77777777" w:rsidR="00F419E9" w:rsidRDefault="00F419E9" w:rsidP="00F419E9">
      <w:pPr>
        <w:pStyle w:val="ListParagraph"/>
        <w:rPr>
          <w:rFonts w:ascii="Trebuchet MS" w:hAnsi="Trebuchet MS"/>
          <w:iCs/>
          <w:color w:val="BF8F00"/>
          <w:sz w:val="20"/>
          <w:szCs w:val="20"/>
          <w:u w:val="single"/>
        </w:rPr>
      </w:pPr>
    </w:p>
    <w:p w14:paraId="11FD5B95" w14:textId="77777777" w:rsidR="00F419E9" w:rsidRPr="005B6A06" w:rsidRDefault="00F419E9" w:rsidP="00F419E9">
      <w:pPr>
        <w:spacing w:after="0" w:line="100" w:lineRule="atLeast"/>
        <w:rPr>
          <w:rFonts w:ascii="Trebuchet MS" w:hAnsi="Trebuchet MS"/>
          <w:iCs/>
          <w:color w:val="BF8F00"/>
          <w:sz w:val="20"/>
          <w:szCs w:val="20"/>
          <w:u w:val="single"/>
        </w:rPr>
      </w:pPr>
    </w:p>
    <w:p w14:paraId="3FAF28E3" w14:textId="77777777" w:rsidR="005B6A06" w:rsidRPr="00A80EBD" w:rsidRDefault="005B6A06" w:rsidP="005B6A06">
      <w:pPr>
        <w:spacing w:after="0" w:line="100" w:lineRule="atLeast"/>
        <w:rPr>
          <w:rFonts w:ascii="Trebuchet MS" w:hAnsi="Trebuchet MS"/>
          <w:iCs/>
          <w:color w:val="BF8F00"/>
          <w:sz w:val="20"/>
          <w:szCs w:val="20"/>
          <w:u w:val="single"/>
        </w:rPr>
      </w:pPr>
    </w:p>
    <w:p w14:paraId="3DC06A6D" w14:textId="77777777" w:rsidR="005B6A06" w:rsidRDefault="005B6A06" w:rsidP="005B6A06">
      <w:pPr>
        <w:spacing w:after="0" w:line="100" w:lineRule="atLeast"/>
        <w:jc w:val="both"/>
        <w:rPr>
          <w:rFonts w:ascii="Trebuchet MS" w:eastAsia="Trebuchet MS" w:hAnsi="Trebuchet MS" w:cs="Trebuchet MS"/>
          <w:bCs/>
          <w:sz w:val="20"/>
          <w:szCs w:val="20"/>
        </w:rPr>
      </w:pPr>
    </w:p>
    <w:p w14:paraId="19BFA8E6" w14:textId="77777777" w:rsidR="002004A2" w:rsidRDefault="002004A2" w:rsidP="002004A2">
      <w:pPr>
        <w:pStyle w:val="ListParagraph"/>
        <w:rPr>
          <w:rFonts w:ascii="Trebuchet MS" w:eastAsia="Trebuchet MS" w:hAnsi="Trebuchet MS" w:cs="Trebuchet MS"/>
          <w:bCs/>
          <w:sz w:val="20"/>
          <w:szCs w:val="20"/>
        </w:rPr>
      </w:pPr>
    </w:p>
    <w:p w14:paraId="68BF361A" w14:textId="77777777" w:rsidR="005B6A06" w:rsidRDefault="005B6A06" w:rsidP="002004A2">
      <w:pPr>
        <w:pStyle w:val="ListParagraph"/>
        <w:rPr>
          <w:rFonts w:ascii="Trebuchet MS" w:eastAsia="Trebuchet MS" w:hAnsi="Trebuchet MS" w:cs="Trebuchet MS"/>
          <w:bCs/>
          <w:sz w:val="20"/>
          <w:szCs w:val="20"/>
        </w:rPr>
      </w:pPr>
    </w:p>
    <w:p w14:paraId="0A8B6648" w14:textId="77777777" w:rsidR="005B6A06" w:rsidRDefault="005B6A06" w:rsidP="002004A2">
      <w:pPr>
        <w:pStyle w:val="ListParagraph"/>
        <w:rPr>
          <w:rFonts w:ascii="Trebuchet MS" w:eastAsia="Trebuchet MS" w:hAnsi="Trebuchet MS" w:cs="Trebuchet MS"/>
          <w:bCs/>
          <w:sz w:val="20"/>
          <w:szCs w:val="20"/>
        </w:rPr>
      </w:pPr>
    </w:p>
    <w:p w14:paraId="20DF7BAD" w14:textId="77777777" w:rsidR="004A25C0" w:rsidRDefault="004A25C0">
      <w:pPr>
        <w:spacing w:after="0" w:line="100" w:lineRule="atLeast"/>
        <w:rPr>
          <w:rFonts w:ascii="Trebuchet MS" w:eastAsia="Trebuchet MS" w:hAnsi="Trebuchet MS" w:cs="Trebuchet MS"/>
          <w:b/>
          <w:sz w:val="20"/>
          <w:szCs w:val="20"/>
          <w:u w:val="single"/>
        </w:rPr>
      </w:pPr>
    </w:p>
    <w:p w14:paraId="38985312" w14:textId="77777777" w:rsidR="00905E70" w:rsidRPr="00563B15" w:rsidRDefault="00905E70">
      <w:pPr>
        <w:spacing w:after="0" w:line="100" w:lineRule="atLeast"/>
        <w:rPr>
          <w:rFonts w:ascii="Trebuchet MS" w:eastAsia="Trebuchet MS" w:hAnsi="Trebuchet MS" w:cs="Trebuchet MS"/>
          <w:sz w:val="20"/>
          <w:szCs w:val="20"/>
          <w:u w:val="single"/>
        </w:rPr>
      </w:pPr>
    </w:p>
    <w:sectPr w:rsidR="00905E70" w:rsidRPr="00563B15">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497" w:left="1440" w:header="0" w:footer="144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E6544" w14:textId="77777777" w:rsidR="00606A78" w:rsidRDefault="00606A78">
      <w:pPr>
        <w:spacing w:after="0" w:line="240" w:lineRule="auto"/>
      </w:pPr>
      <w:r>
        <w:separator/>
      </w:r>
    </w:p>
  </w:endnote>
  <w:endnote w:type="continuationSeparator" w:id="0">
    <w:p w14:paraId="165C65A7" w14:textId="77777777" w:rsidR="00606A78" w:rsidRDefault="0060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Yu Gothic"/>
    <w:charset w:val="80"/>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DD10E" w14:textId="77777777" w:rsidR="00905E70" w:rsidRDefault="00905E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5A68A" w14:textId="77777777" w:rsidR="00905E70" w:rsidRDefault="00905E70">
    <w:pPr>
      <w:tabs>
        <w:tab w:val="center" w:pos="4680"/>
        <w:tab w:val="right" w:pos="9360"/>
      </w:tabs>
      <w:spacing w:after="720" w:line="100" w:lineRule="atLea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B2939" w14:textId="77777777" w:rsidR="00905E70" w:rsidRDefault="00905E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C44A1" w14:textId="77777777" w:rsidR="00606A78" w:rsidRDefault="00606A78">
      <w:pPr>
        <w:spacing w:after="0" w:line="240" w:lineRule="auto"/>
      </w:pPr>
      <w:r>
        <w:separator/>
      </w:r>
    </w:p>
  </w:footnote>
  <w:footnote w:type="continuationSeparator" w:id="0">
    <w:p w14:paraId="30F65CE5" w14:textId="77777777" w:rsidR="00606A78" w:rsidRDefault="00606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6DB1C" w14:textId="77777777" w:rsidR="00905E70" w:rsidRDefault="00905E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33274" w14:textId="77777777" w:rsidR="00905E70" w:rsidRDefault="00905E70">
    <w:pPr>
      <w:tabs>
        <w:tab w:val="center" w:pos="4680"/>
        <w:tab w:val="right" w:pos="9360"/>
      </w:tabs>
      <w:spacing w:before="720" w:after="0" w:line="100" w:lineRule="atLea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EEFD2" w14:textId="77777777" w:rsidR="00905E70" w:rsidRDefault="00905E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0"/>
        </w:tabs>
        <w:ind w:left="720" w:hanging="360"/>
      </w:pPr>
      <w:rPr>
        <w:rFonts w:ascii="Noto Sans Symbols" w:hAnsi="Noto Sans Symbols" w:cs="Noto Sans Symbols"/>
        <w:caps w:val="0"/>
        <w:smallCaps w:val="0"/>
        <w:strike w:val="0"/>
        <w:dstrike w:val="0"/>
        <w:color w:val="000000"/>
        <w:position w:val="0"/>
        <w:sz w:val="22"/>
        <w:szCs w:val="20"/>
        <w:vertAlign w:val="baseline"/>
      </w:rPr>
    </w:lvl>
    <w:lvl w:ilvl="1">
      <w:start w:val="1"/>
      <w:numFmt w:val="bullet"/>
      <w:lvlText w:val="o"/>
      <w:lvlJc w:val="left"/>
      <w:pPr>
        <w:tabs>
          <w:tab w:val="num" w:pos="0"/>
        </w:tabs>
        <w:ind w:left="1440" w:hanging="360"/>
      </w:pPr>
      <w:rPr>
        <w:rFonts w:ascii="Courier New" w:hAnsi="Courier New" w:cs="Courier New"/>
        <w:position w:val="0"/>
        <w:sz w:val="22"/>
        <w:vertAlign w:val="baseline"/>
      </w:rPr>
    </w:lvl>
    <w:lvl w:ilvl="2">
      <w:start w:val="1"/>
      <w:numFmt w:val="bullet"/>
      <w:lvlText w:val="▪"/>
      <w:lvlJc w:val="left"/>
      <w:pPr>
        <w:tabs>
          <w:tab w:val="num" w:pos="0"/>
        </w:tabs>
        <w:ind w:left="2160" w:hanging="360"/>
      </w:pPr>
      <w:rPr>
        <w:rFonts w:ascii="Noto Sans Symbols" w:hAnsi="Noto Sans Symbols" w:cs="Noto Sans Symbols"/>
        <w:caps w:val="0"/>
        <w:smallCaps w:val="0"/>
        <w:strike w:val="0"/>
        <w:dstrike w:val="0"/>
        <w:color w:val="000000"/>
        <w:position w:val="0"/>
        <w:sz w:val="22"/>
        <w:szCs w:val="20"/>
        <w:vertAlign w:val="baseline"/>
      </w:rPr>
    </w:lvl>
    <w:lvl w:ilvl="3">
      <w:start w:val="1"/>
      <w:numFmt w:val="bullet"/>
      <w:lvlText w:val="●"/>
      <w:lvlJc w:val="left"/>
      <w:pPr>
        <w:tabs>
          <w:tab w:val="num" w:pos="0"/>
        </w:tabs>
        <w:ind w:left="2880" w:hanging="360"/>
      </w:pPr>
      <w:rPr>
        <w:rFonts w:ascii="Noto Sans Symbols" w:hAnsi="Noto Sans Symbols" w:cs="Noto Sans Symbols"/>
        <w:caps w:val="0"/>
        <w:smallCaps w:val="0"/>
        <w:strike w:val="0"/>
        <w:dstrike w:val="0"/>
        <w:color w:val="000000"/>
        <w:position w:val="0"/>
        <w:sz w:val="22"/>
        <w:szCs w:val="20"/>
        <w:vertAlign w:val="baseline"/>
      </w:rPr>
    </w:lvl>
    <w:lvl w:ilvl="4">
      <w:start w:val="1"/>
      <w:numFmt w:val="bullet"/>
      <w:lvlText w:val="o"/>
      <w:lvlJc w:val="left"/>
      <w:pPr>
        <w:tabs>
          <w:tab w:val="num" w:pos="0"/>
        </w:tabs>
        <w:ind w:left="3600" w:hanging="360"/>
      </w:pPr>
      <w:rPr>
        <w:rFonts w:ascii="Courier New" w:hAnsi="Courier New" w:cs="Courier New"/>
        <w:position w:val="0"/>
        <w:sz w:val="22"/>
        <w:vertAlign w:val="baseline"/>
      </w:rPr>
    </w:lvl>
    <w:lvl w:ilvl="5">
      <w:start w:val="1"/>
      <w:numFmt w:val="bullet"/>
      <w:lvlText w:val="▪"/>
      <w:lvlJc w:val="left"/>
      <w:pPr>
        <w:tabs>
          <w:tab w:val="num" w:pos="0"/>
        </w:tabs>
        <w:ind w:left="4320" w:hanging="360"/>
      </w:pPr>
      <w:rPr>
        <w:rFonts w:ascii="Noto Sans Symbols" w:hAnsi="Noto Sans Symbols" w:cs="Noto Sans Symbols"/>
        <w:caps w:val="0"/>
        <w:smallCaps w:val="0"/>
        <w:strike w:val="0"/>
        <w:dstrike w:val="0"/>
        <w:color w:val="000000"/>
        <w:position w:val="0"/>
        <w:sz w:val="22"/>
        <w:szCs w:val="20"/>
        <w:vertAlign w:val="baseline"/>
      </w:rPr>
    </w:lvl>
    <w:lvl w:ilvl="6">
      <w:start w:val="1"/>
      <w:numFmt w:val="bullet"/>
      <w:lvlText w:val="●"/>
      <w:lvlJc w:val="left"/>
      <w:pPr>
        <w:tabs>
          <w:tab w:val="num" w:pos="0"/>
        </w:tabs>
        <w:ind w:left="5040" w:hanging="360"/>
      </w:pPr>
      <w:rPr>
        <w:rFonts w:ascii="Noto Sans Symbols" w:hAnsi="Noto Sans Symbols" w:cs="Noto Sans Symbols"/>
        <w:caps w:val="0"/>
        <w:smallCaps w:val="0"/>
        <w:strike w:val="0"/>
        <w:dstrike w:val="0"/>
        <w:color w:val="000000"/>
        <w:position w:val="0"/>
        <w:sz w:val="22"/>
        <w:szCs w:val="20"/>
        <w:vertAlign w:val="baseline"/>
      </w:rPr>
    </w:lvl>
    <w:lvl w:ilvl="7">
      <w:start w:val="1"/>
      <w:numFmt w:val="bullet"/>
      <w:lvlText w:val="o"/>
      <w:lvlJc w:val="left"/>
      <w:pPr>
        <w:tabs>
          <w:tab w:val="num" w:pos="0"/>
        </w:tabs>
        <w:ind w:left="5760" w:hanging="360"/>
      </w:pPr>
      <w:rPr>
        <w:rFonts w:ascii="Courier New" w:hAnsi="Courier New" w:cs="Courier New"/>
        <w:position w:val="0"/>
        <w:sz w:val="22"/>
        <w:vertAlign w:val="baseline"/>
      </w:rPr>
    </w:lvl>
    <w:lvl w:ilvl="8">
      <w:start w:val="1"/>
      <w:numFmt w:val="bullet"/>
      <w:lvlText w:val="▪"/>
      <w:lvlJc w:val="left"/>
      <w:pPr>
        <w:tabs>
          <w:tab w:val="num" w:pos="0"/>
        </w:tabs>
        <w:ind w:left="6480" w:hanging="360"/>
      </w:pPr>
      <w:rPr>
        <w:rFonts w:ascii="Noto Sans Symbols" w:hAnsi="Noto Sans Symbols" w:cs="Noto Sans Symbols"/>
        <w:caps w:val="0"/>
        <w:smallCaps w:val="0"/>
        <w:strike w:val="0"/>
        <w:dstrike w:val="0"/>
        <w:color w:val="000000"/>
        <w:position w:val="0"/>
        <w:sz w:val="22"/>
        <w:szCs w:val="20"/>
        <w:vertAlign w:val="baseline"/>
      </w:rPr>
    </w:lvl>
  </w:abstractNum>
  <w:abstractNum w:abstractNumId="2" w15:restartNumberingAfterBreak="0">
    <w:nsid w:val="00000003"/>
    <w:multiLevelType w:val="multilevel"/>
    <w:tmpl w:val="00000003"/>
    <w:name w:val="WW8Num2"/>
    <w:lvl w:ilvl="0">
      <w:numFmt w:val="bullet"/>
      <w:lvlText w:val="●"/>
      <w:lvlJc w:val="left"/>
      <w:pPr>
        <w:tabs>
          <w:tab w:val="num" w:pos="0"/>
        </w:tabs>
        <w:ind w:left="720" w:hanging="360"/>
      </w:pPr>
      <w:rPr>
        <w:rFonts w:ascii="Noto Sans Symbols" w:hAnsi="Noto Sans Symbols" w:cs="Noto Sans Symbols"/>
        <w:caps w:val="0"/>
        <w:smallCaps w:val="0"/>
        <w:strike w:val="0"/>
        <w:dstrike w:val="0"/>
        <w:position w:val="0"/>
        <w:sz w:val="22"/>
        <w:vertAlign w:val="baseline"/>
      </w:rPr>
    </w:lvl>
    <w:lvl w:ilvl="1">
      <w:numFmt w:val="bullet"/>
      <w:lvlText w:val="o"/>
      <w:lvlJc w:val="left"/>
      <w:pPr>
        <w:tabs>
          <w:tab w:val="num" w:pos="0"/>
        </w:tabs>
        <w:ind w:left="1440" w:hanging="360"/>
      </w:pPr>
      <w:rPr>
        <w:rFonts w:ascii="Courier New" w:hAnsi="Courier New" w:cs="Courier New"/>
        <w:position w:val="0"/>
        <w:sz w:val="22"/>
        <w:vertAlign w:val="baseline"/>
      </w:rPr>
    </w:lvl>
    <w:lvl w:ilvl="2">
      <w:numFmt w:val="bullet"/>
      <w:lvlText w:val="▪"/>
      <w:lvlJc w:val="left"/>
      <w:pPr>
        <w:tabs>
          <w:tab w:val="num" w:pos="0"/>
        </w:tabs>
        <w:ind w:left="2160" w:hanging="360"/>
      </w:pPr>
      <w:rPr>
        <w:rFonts w:ascii="Noto Sans Symbols" w:hAnsi="Noto Sans Symbols" w:cs="Noto Sans Symbols"/>
        <w:caps w:val="0"/>
        <w:smallCaps w:val="0"/>
        <w:strike w:val="0"/>
        <w:dstrike w:val="0"/>
        <w:position w:val="0"/>
        <w:sz w:val="22"/>
        <w:vertAlign w:val="baseline"/>
      </w:rPr>
    </w:lvl>
    <w:lvl w:ilvl="3">
      <w:numFmt w:val="bullet"/>
      <w:lvlText w:val="●"/>
      <w:lvlJc w:val="left"/>
      <w:pPr>
        <w:tabs>
          <w:tab w:val="num" w:pos="0"/>
        </w:tabs>
        <w:ind w:left="2880" w:hanging="360"/>
      </w:pPr>
      <w:rPr>
        <w:rFonts w:ascii="Noto Sans Symbols" w:hAnsi="Noto Sans Symbols" w:cs="Noto Sans Symbols"/>
        <w:caps w:val="0"/>
        <w:smallCaps w:val="0"/>
        <w:strike w:val="0"/>
        <w:dstrike w:val="0"/>
        <w:position w:val="0"/>
        <w:sz w:val="22"/>
        <w:vertAlign w:val="baseline"/>
      </w:rPr>
    </w:lvl>
    <w:lvl w:ilvl="4">
      <w:numFmt w:val="bullet"/>
      <w:lvlText w:val="o"/>
      <w:lvlJc w:val="left"/>
      <w:pPr>
        <w:tabs>
          <w:tab w:val="num" w:pos="0"/>
        </w:tabs>
        <w:ind w:left="3600" w:hanging="360"/>
      </w:pPr>
      <w:rPr>
        <w:rFonts w:ascii="Courier New" w:hAnsi="Courier New" w:cs="Courier New"/>
        <w:position w:val="0"/>
        <w:sz w:val="22"/>
        <w:vertAlign w:val="baseline"/>
      </w:rPr>
    </w:lvl>
    <w:lvl w:ilvl="5">
      <w:numFmt w:val="bullet"/>
      <w:lvlText w:val="▪"/>
      <w:lvlJc w:val="left"/>
      <w:pPr>
        <w:tabs>
          <w:tab w:val="num" w:pos="0"/>
        </w:tabs>
        <w:ind w:left="4320" w:hanging="360"/>
      </w:pPr>
      <w:rPr>
        <w:rFonts w:ascii="Noto Sans Symbols" w:hAnsi="Noto Sans Symbols" w:cs="Noto Sans Symbols"/>
        <w:caps w:val="0"/>
        <w:smallCaps w:val="0"/>
        <w:strike w:val="0"/>
        <w:dstrike w:val="0"/>
        <w:position w:val="0"/>
        <w:sz w:val="22"/>
        <w:vertAlign w:val="baseline"/>
      </w:rPr>
    </w:lvl>
    <w:lvl w:ilvl="6">
      <w:numFmt w:val="bullet"/>
      <w:lvlText w:val="●"/>
      <w:lvlJc w:val="left"/>
      <w:pPr>
        <w:tabs>
          <w:tab w:val="num" w:pos="0"/>
        </w:tabs>
        <w:ind w:left="5040" w:hanging="360"/>
      </w:pPr>
      <w:rPr>
        <w:rFonts w:ascii="Noto Sans Symbols" w:hAnsi="Noto Sans Symbols" w:cs="Noto Sans Symbols"/>
        <w:caps w:val="0"/>
        <w:smallCaps w:val="0"/>
        <w:strike w:val="0"/>
        <w:dstrike w:val="0"/>
        <w:position w:val="0"/>
        <w:sz w:val="22"/>
        <w:vertAlign w:val="baseline"/>
      </w:rPr>
    </w:lvl>
    <w:lvl w:ilvl="7">
      <w:numFmt w:val="bullet"/>
      <w:lvlText w:val="o"/>
      <w:lvlJc w:val="left"/>
      <w:pPr>
        <w:tabs>
          <w:tab w:val="num" w:pos="0"/>
        </w:tabs>
        <w:ind w:left="5760" w:hanging="360"/>
      </w:pPr>
      <w:rPr>
        <w:rFonts w:ascii="Courier New" w:hAnsi="Courier New" w:cs="Courier New"/>
        <w:position w:val="0"/>
        <w:sz w:val="22"/>
        <w:vertAlign w:val="baseline"/>
      </w:rPr>
    </w:lvl>
    <w:lvl w:ilvl="8">
      <w:numFmt w:val="bullet"/>
      <w:lvlText w:val="▪"/>
      <w:lvlJc w:val="left"/>
      <w:pPr>
        <w:tabs>
          <w:tab w:val="num" w:pos="0"/>
        </w:tabs>
        <w:ind w:left="6480" w:hanging="360"/>
      </w:pPr>
      <w:rPr>
        <w:rFonts w:ascii="Noto Sans Symbols" w:hAnsi="Noto Sans Symbols" w:cs="Noto Sans Symbols"/>
        <w:caps w:val="0"/>
        <w:smallCaps w:val="0"/>
        <w:strike w:val="0"/>
        <w:dstrike w:val="0"/>
        <w:position w:val="0"/>
        <w:sz w:val="22"/>
        <w:vertAlign w:val="baseline"/>
      </w:rPr>
    </w:lvl>
  </w:abstractNum>
  <w:abstractNum w:abstractNumId="3" w15:restartNumberingAfterBreak="0">
    <w:nsid w:val="00000004"/>
    <w:multiLevelType w:val="multilevel"/>
    <w:tmpl w:val="00000004"/>
    <w:name w:val="WW8Num3"/>
    <w:lvl w:ilvl="0">
      <w:start w:val="1"/>
      <w:numFmt w:val="bullet"/>
      <w:lvlText w:val="●"/>
      <w:lvlJc w:val="left"/>
      <w:pPr>
        <w:tabs>
          <w:tab w:val="num" w:pos="0"/>
        </w:tabs>
        <w:ind w:left="1080" w:hanging="360"/>
      </w:pPr>
      <w:rPr>
        <w:rFonts w:ascii="Noto Sans Symbols" w:hAnsi="Noto Sans Symbols" w:cs="Noto Sans Symbols"/>
        <w:position w:val="0"/>
        <w:sz w:val="22"/>
        <w:vertAlign w:val="baseline"/>
      </w:rPr>
    </w:lvl>
    <w:lvl w:ilvl="1">
      <w:start w:val="1"/>
      <w:numFmt w:val="bullet"/>
      <w:lvlText w:val="o"/>
      <w:lvlJc w:val="left"/>
      <w:pPr>
        <w:tabs>
          <w:tab w:val="num" w:pos="0"/>
        </w:tabs>
        <w:ind w:left="1800" w:hanging="360"/>
      </w:pPr>
      <w:rPr>
        <w:rFonts w:ascii="Courier New" w:hAnsi="Courier New" w:cs="Courier New"/>
        <w:position w:val="0"/>
        <w:sz w:val="22"/>
        <w:vertAlign w:val="baseline"/>
      </w:rPr>
    </w:lvl>
    <w:lvl w:ilvl="2">
      <w:start w:val="1"/>
      <w:numFmt w:val="bullet"/>
      <w:lvlText w:val="▪"/>
      <w:lvlJc w:val="left"/>
      <w:pPr>
        <w:tabs>
          <w:tab w:val="num" w:pos="0"/>
        </w:tabs>
        <w:ind w:left="2520" w:hanging="360"/>
      </w:pPr>
      <w:rPr>
        <w:rFonts w:ascii="Noto Sans Symbols" w:hAnsi="Noto Sans Symbols" w:cs="Noto Sans Symbols"/>
        <w:position w:val="0"/>
        <w:sz w:val="22"/>
        <w:vertAlign w:val="baseline"/>
      </w:rPr>
    </w:lvl>
    <w:lvl w:ilvl="3">
      <w:start w:val="1"/>
      <w:numFmt w:val="bullet"/>
      <w:lvlText w:val="●"/>
      <w:lvlJc w:val="left"/>
      <w:pPr>
        <w:tabs>
          <w:tab w:val="num" w:pos="0"/>
        </w:tabs>
        <w:ind w:left="3240" w:hanging="360"/>
      </w:pPr>
      <w:rPr>
        <w:rFonts w:ascii="Noto Sans Symbols" w:hAnsi="Noto Sans Symbols" w:cs="Noto Sans Symbols"/>
        <w:position w:val="0"/>
        <w:sz w:val="22"/>
        <w:vertAlign w:val="baseline"/>
      </w:rPr>
    </w:lvl>
    <w:lvl w:ilvl="4">
      <w:start w:val="1"/>
      <w:numFmt w:val="bullet"/>
      <w:lvlText w:val="o"/>
      <w:lvlJc w:val="left"/>
      <w:pPr>
        <w:tabs>
          <w:tab w:val="num" w:pos="0"/>
        </w:tabs>
        <w:ind w:left="3960" w:hanging="360"/>
      </w:pPr>
      <w:rPr>
        <w:rFonts w:ascii="Courier New" w:hAnsi="Courier New" w:cs="Courier New"/>
        <w:position w:val="0"/>
        <w:sz w:val="22"/>
        <w:vertAlign w:val="baseline"/>
      </w:rPr>
    </w:lvl>
    <w:lvl w:ilvl="5">
      <w:start w:val="1"/>
      <w:numFmt w:val="bullet"/>
      <w:lvlText w:val="▪"/>
      <w:lvlJc w:val="left"/>
      <w:pPr>
        <w:tabs>
          <w:tab w:val="num" w:pos="0"/>
        </w:tabs>
        <w:ind w:left="4680" w:hanging="360"/>
      </w:pPr>
      <w:rPr>
        <w:rFonts w:ascii="Noto Sans Symbols" w:hAnsi="Noto Sans Symbols" w:cs="Noto Sans Symbols"/>
        <w:position w:val="0"/>
        <w:sz w:val="22"/>
        <w:vertAlign w:val="baseline"/>
      </w:rPr>
    </w:lvl>
    <w:lvl w:ilvl="6">
      <w:start w:val="1"/>
      <w:numFmt w:val="bullet"/>
      <w:lvlText w:val="●"/>
      <w:lvlJc w:val="left"/>
      <w:pPr>
        <w:tabs>
          <w:tab w:val="num" w:pos="0"/>
        </w:tabs>
        <w:ind w:left="5400" w:hanging="360"/>
      </w:pPr>
      <w:rPr>
        <w:rFonts w:ascii="Noto Sans Symbols" w:hAnsi="Noto Sans Symbols" w:cs="Noto Sans Symbols"/>
        <w:position w:val="0"/>
        <w:sz w:val="22"/>
        <w:vertAlign w:val="baseline"/>
      </w:rPr>
    </w:lvl>
    <w:lvl w:ilvl="7">
      <w:start w:val="1"/>
      <w:numFmt w:val="bullet"/>
      <w:lvlText w:val="o"/>
      <w:lvlJc w:val="left"/>
      <w:pPr>
        <w:tabs>
          <w:tab w:val="num" w:pos="0"/>
        </w:tabs>
        <w:ind w:left="6120" w:hanging="360"/>
      </w:pPr>
      <w:rPr>
        <w:rFonts w:ascii="Courier New" w:hAnsi="Courier New" w:cs="Courier New"/>
        <w:position w:val="0"/>
        <w:sz w:val="22"/>
        <w:vertAlign w:val="baseline"/>
      </w:rPr>
    </w:lvl>
    <w:lvl w:ilvl="8">
      <w:start w:val="1"/>
      <w:numFmt w:val="bullet"/>
      <w:lvlText w:val="▪"/>
      <w:lvlJc w:val="left"/>
      <w:pPr>
        <w:tabs>
          <w:tab w:val="num" w:pos="0"/>
        </w:tabs>
        <w:ind w:left="6840" w:hanging="360"/>
      </w:pPr>
      <w:rPr>
        <w:rFonts w:ascii="Noto Sans Symbols" w:hAnsi="Noto Sans Symbols" w:cs="Noto Sans Symbols"/>
        <w:position w:val="0"/>
        <w:sz w:val="22"/>
        <w:vertAlign w:val="baseline"/>
      </w:rPr>
    </w:lvl>
  </w:abstractNum>
  <w:abstractNum w:abstractNumId="4" w15:restartNumberingAfterBreak="0">
    <w:nsid w:val="05D455B6"/>
    <w:multiLevelType w:val="hybridMultilevel"/>
    <w:tmpl w:val="BC26A0DA"/>
    <w:lvl w:ilvl="0" w:tplc="6CD0C8F8">
      <w:start w:val="1"/>
      <w:numFmt w:val="bullet"/>
      <w:lvlText w:val="•"/>
      <w:lvlJc w:val="left"/>
      <w:pPr>
        <w:tabs>
          <w:tab w:val="num" w:pos="720"/>
        </w:tabs>
        <w:ind w:left="720" w:hanging="360"/>
      </w:pPr>
      <w:rPr>
        <w:rFonts w:ascii="Arial" w:hAnsi="Arial" w:hint="default"/>
      </w:rPr>
    </w:lvl>
    <w:lvl w:ilvl="1" w:tplc="543AAB42">
      <w:start w:val="1"/>
      <w:numFmt w:val="bullet"/>
      <w:lvlText w:val="•"/>
      <w:lvlJc w:val="left"/>
      <w:pPr>
        <w:tabs>
          <w:tab w:val="num" w:pos="1440"/>
        </w:tabs>
        <w:ind w:left="1440" w:hanging="360"/>
      </w:pPr>
      <w:rPr>
        <w:rFonts w:ascii="Arial" w:hAnsi="Arial" w:hint="default"/>
      </w:rPr>
    </w:lvl>
    <w:lvl w:ilvl="2" w:tplc="887468C6" w:tentative="1">
      <w:start w:val="1"/>
      <w:numFmt w:val="bullet"/>
      <w:lvlText w:val="•"/>
      <w:lvlJc w:val="left"/>
      <w:pPr>
        <w:tabs>
          <w:tab w:val="num" w:pos="2160"/>
        </w:tabs>
        <w:ind w:left="2160" w:hanging="360"/>
      </w:pPr>
      <w:rPr>
        <w:rFonts w:ascii="Arial" w:hAnsi="Arial" w:hint="default"/>
      </w:rPr>
    </w:lvl>
    <w:lvl w:ilvl="3" w:tplc="022CA9AA" w:tentative="1">
      <w:start w:val="1"/>
      <w:numFmt w:val="bullet"/>
      <w:lvlText w:val="•"/>
      <w:lvlJc w:val="left"/>
      <w:pPr>
        <w:tabs>
          <w:tab w:val="num" w:pos="2880"/>
        </w:tabs>
        <w:ind w:left="2880" w:hanging="360"/>
      </w:pPr>
      <w:rPr>
        <w:rFonts w:ascii="Arial" w:hAnsi="Arial" w:hint="default"/>
      </w:rPr>
    </w:lvl>
    <w:lvl w:ilvl="4" w:tplc="5C12A5CE" w:tentative="1">
      <w:start w:val="1"/>
      <w:numFmt w:val="bullet"/>
      <w:lvlText w:val="•"/>
      <w:lvlJc w:val="left"/>
      <w:pPr>
        <w:tabs>
          <w:tab w:val="num" w:pos="3600"/>
        </w:tabs>
        <w:ind w:left="3600" w:hanging="360"/>
      </w:pPr>
      <w:rPr>
        <w:rFonts w:ascii="Arial" w:hAnsi="Arial" w:hint="default"/>
      </w:rPr>
    </w:lvl>
    <w:lvl w:ilvl="5" w:tplc="49CA37CE" w:tentative="1">
      <w:start w:val="1"/>
      <w:numFmt w:val="bullet"/>
      <w:lvlText w:val="•"/>
      <w:lvlJc w:val="left"/>
      <w:pPr>
        <w:tabs>
          <w:tab w:val="num" w:pos="4320"/>
        </w:tabs>
        <w:ind w:left="4320" w:hanging="360"/>
      </w:pPr>
      <w:rPr>
        <w:rFonts w:ascii="Arial" w:hAnsi="Arial" w:hint="default"/>
      </w:rPr>
    </w:lvl>
    <w:lvl w:ilvl="6" w:tplc="477CB042" w:tentative="1">
      <w:start w:val="1"/>
      <w:numFmt w:val="bullet"/>
      <w:lvlText w:val="•"/>
      <w:lvlJc w:val="left"/>
      <w:pPr>
        <w:tabs>
          <w:tab w:val="num" w:pos="5040"/>
        </w:tabs>
        <w:ind w:left="5040" w:hanging="360"/>
      </w:pPr>
      <w:rPr>
        <w:rFonts w:ascii="Arial" w:hAnsi="Arial" w:hint="default"/>
      </w:rPr>
    </w:lvl>
    <w:lvl w:ilvl="7" w:tplc="82CEA4E8" w:tentative="1">
      <w:start w:val="1"/>
      <w:numFmt w:val="bullet"/>
      <w:lvlText w:val="•"/>
      <w:lvlJc w:val="left"/>
      <w:pPr>
        <w:tabs>
          <w:tab w:val="num" w:pos="5760"/>
        </w:tabs>
        <w:ind w:left="5760" w:hanging="360"/>
      </w:pPr>
      <w:rPr>
        <w:rFonts w:ascii="Arial" w:hAnsi="Arial" w:hint="default"/>
      </w:rPr>
    </w:lvl>
    <w:lvl w:ilvl="8" w:tplc="DAF6A8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658199E"/>
    <w:multiLevelType w:val="hybridMultilevel"/>
    <w:tmpl w:val="D9C87F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4F533A"/>
    <w:multiLevelType w:val="hybridMultilevel"/>
    <w:tmpl w:val="4CEA17A6"/>
    <w:lvl w:ilvl="0" w:tplc="C0120A6E">
      <w:start w:val="1"/>
      <w:numFmt w:val="bullet"/>
      <w:lvlText w:val="•"/>
      <w:lvlJc w:val="left"/>
      <w:pPr>
        <w:tabs>
          <w:tab w:val="num" w:pos="720"/>
        </w:tabs>
        <w:ind w:left="720" w:hanging="360"/>
      </w:pPr>
      <w:rPr>
        <w:rFonts w:ascii="Arial" w:hAnsi="Arial" w:hint="default"/>
      </w:rPr>
    </w:lvl>
    <w:lvl w:ilvl="1" w:tplc="8CEA9A0E">
      <w:start w:val="1"/>
      <w:numFmt w:val="bullet"/>
      <w:lvlText w:val="•"/>
      <w:lvlJc w:val="left"/>
      <w:pPr>
        <w:tabs>
          <w:tab w:val="num" w:pos="1440"/>
        </w:tabs>
        <w:ind w:left="1440" w:hanging="360"/>
      </w:pPr>
      <w:rPr>
        <w:rFonts w:ascii="Arial" w:hAnsi="Arial" w:hint="default"/>
      </w:rPr>
    </w:lvl>
    <w:lvl w:ilvl="2" w:tplc="8D7413DE" w:tentative="1">
      <w:start w:val="1"/>
      <w:numFmt w:val="bullet"/>
      <w:lvlText w:val="•"/>
      <w:lvlJc w:val="left"/>
      <w:pPr>
        <w:tabs>
          <w:tab w:val="num" w:pos="2160"/>
        </w:tabs>
        <w:ind w:left="2160" w:hanging="360"/>
      </w:pPr>
      <w:rPr>
        <w:rFonts w:ascii="Arial" w:hAnsi="Arial" w:hint="default"/>
      </w:rPr>
    </w:lvl>
    <w:lvl w:ilvl="3" w:tplc="A0DEE02A" w:tentative="1">
      <w:start w:val="1"/>
      <w:numFmt w:val="bullet"/>
      <w:lvlText w:val="•"/>
      <w:lvlJc w:val="left"/>
      <w:pPr>
        <w:tabs>
          <w:tab w:val="num" w:pos="2880"/>
        </w:tabs>
        <w:ind w:left="2880" w:hanging="360"/>
      </w:pPr>
      <w:rPr>
        <w:rFonts w:ascii="Arial" w:hAnsi="Arial" w:hint="default"/>
      </w:rPr>
    </w:lvl>
    <w:lvl w:ilvl="4" w:tplc="49B4DE76" w:tentative="1">
      <w:start w:val="1"/>
      <w:numFmt w:val="bullet"/>
      <w:lvlText w:val="•"/>
      <w:lvlJc w:val="left"/>
      <w:pPr>
        <w:tabs>
          <w:tab w:val="num" w:pos="3600"/>
        </w:tabs>
        <w:ind w:left="3600" w:hanging="360"/>
      </w:pPr>
      <w:rPr>
        <w:rFonts w:ascii="Arial" w:hAnsi="Arial" w:hint="default"/>
      </w:rPr>
    </w:lvl>
    <w:lvl w:ilvl="5" w:tplc="09926CDE" w:tentative="1">
      <w:start w:val="1"/>
      <w:numFmt w:val="bullet"/>
      <w:lvlText w:val="•"/>
      <w:lvlJc w:val="left"/>
      <w:pPr>
        <w:tabs>
          <w:tab w:val="num" w:pos="4320"/>
        </w:tabs>
        <w:ind w:left="4320" w:hanging="360"/>
      </w:pPr>
      <w:rPr>
        <w:rFonts w:ascii="Arial" w:hAnsi="Arial" w:hint="default"/>
      </w:rPr>
    </w:lvl>
    <w:lvl w:ilvl="6" w:tplc="E564C012" w:tentative="1">
      <w:start w:val="1"/>
      <w:numFmt w:val="bullet"/>
      <w:lvlText w:val="•"/>
      <w:lvlJc w:val="left"/>
      <w:pPr>
        <w:tabs>
          <w:tab w:val="num" w:pos="5040"/>
        </w:tabs>
        <w:ind w:left="5040" w:hanging="360"/>
      </w:pPr>
      <w:rPr>
        <w:rFonts w:ascii="Arial" w:hAnsi="Arial" w:hint="default"/>
      </w:rPr>
    </w:lvl>
    <w:lvl w:ilvl="7" w:tplc="F26A909C" w:tentative="1">
      <w:start w:val="1"/>
      <w:numFmt w:val="bullet"/>
      <w:lvlText w:val="•"/>
      <w:lvlJc w:val="left"/>
      <w:pPr>
        <w:tabs>
          <w:tab w:val="num" w:pos="5760"/>
        </w:tabs>
        <w:ind w:left="5760" w:hanging="360"/>
      </w:pPr>
      <w:rPr>
        <w:rFonts w:ascii="Arial" w:hAnsi="Arial" w:hint="default"/>
      </w:rPr>
    </w:lvl>
    <w:lvl w:ilvl="8" w:tplc="3AC0537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6629FF"/>
    <w:multiLevelType w:val="hybridMultilevel"/>
    <w:tmpl w:val="E31645A8"/>
    <w:lvl w:ilvl="0" w:tplc="04090001">
      <w:start w:val="1"/>
      <w:numFmt w:val="bullet"/>
      <w:lvlText w:val=""/>
      <w:lvlJc w:val="left"/>
      <w:pPr>
        <w:tabs>
          <w:tab w:val="num" w:pos="720"/>
        </w:tabs>
        <w:ind w:left="720" w:hanging="360"/>
      </w:pPr>
      <w:rPr>
        <w:rFonts w:ascii="Symbol" w:hAnsi="Symbol" w:hint="default"/>
      </w:rPr>
    </w:lvl>
    <w:lvl w:ilvl="1" w:tplc="A25E8B6E">
      <w:numFmt w:val="bullet"/>
      <w:lvlText w:val="•"/>
      <w:lvlJc w:val="left"/>
      <w:pPr>
        <w:ind w:left="1560" w:hanging="480"/>
      </w:pPr>
      <w:rPr>
        <w:rFonts w:ascii="Calibri" w:eastAsia="Times New Roman" w:hAnsi="Calibri"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090514"/>
    <w:multiLevelType w:val="hybridMultilevel"/>
    <w:tmpl w:val="1996E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10290"/>
    <w:multiLevelType w:val="hybridMultilevel"/>
    <w:tmpl w:val="04429A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E24225"/>
    <w:multiLevelType w:val="hybridMultilevel"/>
    <w:tmpl w:val="8CE0F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EC3089"/>
    <w:multiLevelType w:val="hybridMultilevel"/>
    <w:tmpl w:val="8A1E1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473386"/>
    <w:multiLevelType w:val="hybridMultilevel"/>
    <w:tmpl w:val="C9F44BD6"/>
    <w:lvl w:ilvl="0" w:tplc="B0DC7DCC">
      <w:start w:val="1"/>
      <w:numFmt w:val="bullet"/>
      <w:lvlText w:val=""/>
      <w:lvlJc w:val="left"/>
      <w:pPr>
        <w:tabs>
          <w:tab w:val="num" w:pos="720"/>
        </w:tabs>
        <w:ind w:left="720" w:hanging="360"/>
      </w:pPr>
      <w:rPr>
        <w:rFonts w:ascii="Wingdings 2" w:hAnsi="Wingdings 2" w:hint="default"/>
      </w:rPr>
    </w:lvl>
    <w:lvl w:ilvl="1" w:tplc="656A2694">
      <w:start w:val="165"/>
      <w:numFmt w:val="bullet"/>
      <w:lvlText w:val=""/>
      <w:lvlJc w:val="left"/>
      <w:pPr>
        <w:tabs>
          <w:tab w:val="num" w:pos="1440"/>
        </w:tabs>
        <w:ind w:left="1440" w:hanging="360"/>
      </w:pPr>
      <w:rPr>
        <w:rFonts w:ascii="Wingdings 2" w:hAnsi="Wingdings 2" w:hint="default"/>
      </w:rPr>
    </w:lvl>
    <w:lvl w:ilvl="2" w:tplc="6EE85B6E" w:tentative="1">
      <w:start w:val="1"/>
      <w:numFmt w:val="bullet"/>
      <w:lvlText w:val=""/>
      <w:lvlJc w:val="left"/>
      <w:pPr>
        <w:tabs>
          <w:tab w:val="num" w:pos="2160"/>
        </w:tabs>
        <w:ind w:left="2160" w:hanging="360"/>
      </w:pPr>
      <w:rPr>
        <w:rFonts w:ascii="Wingdings 2" w:hAnsi="Wingdings 2" w:hint="default"/>
      </w:rPr>
    </w:lvl>
    <w:lvl w:ilvl="3" w:tplc="17A0A45E" w:tentative="1">
      <w:start w:val="1"/>
      <w:numFmt w:val="bullet"/>
      <w:lvlText w:val=""/>
      <w:lvlJc w:val="left"/>
      <w:pPr>
        <w:tabs>
          <w:tab w:val="num" w:pos="2880"/>
        </w:tabs>
        <w:ind w:left="2880" w:hanging="360"/>
      </w:pPr>
      <w:rPr>
        <w:rFonts w:ascii="Wingdings 2" w:hAnsi="Wingdings 2" w:hint="default"/>
      </w:rPr>
    </w:lvl>
    <w:lvl w:ilvl="4" w:tplc="24D8E73A" w:tentative="1">
      <w:start w:val="1"/>
      <w:numFmt w:val="bullet"/>
      <w:lvlText w:val=""/>
      <w:lvlJc w:val="left"/>
      <w:pPr>
        <w:tabs>
          <w:tab w:val="num" w:pos="3600"/>
        </w:tabs>
        <w:ind w:left="3600" w:hanging="360"/>
      </w:pPr>
      <w:rPr>
        <w:rFonts w:ascii="Wingdings 2" w:hAnsi="Wingdings 2" w:hint="default"/>
      </w:rPr>
    </w:lvl>
    <w:lvl w:ilvl="5" w:tplc="4C1A0ED0" w:tentative="1">
      <w:start w:val="1"/>
      <w:numFmt w:val="bullet"/>
      <w:lvlText w:val=""/>
      <w:lvlJc w:val="left"/>
      <w:pPr>
        <w:tabs>
          <w:tab w:val="num" w:pos="4320"/>
        </w:tabs>
        <w:ind w:left="4320" w:hanging="360"/>
      </w:pPr>
      <w:rPr>
        <w:rFonts w:ascii="Wingdings 2" w:hAnsi="Wingdings 2" w:hint="default"/>
      </w:rPr>
    </w:lvl>
    <w:lvl w:ilvl="6" w:tplc="9790F43C" w:tentative="1">
      <w:start w:val="1"/>
      <w:numFmt w:val="bullet"/>
      <w:lvlText w:val=""/>
      <w:lvlJc w:val="left"/>
      <w:pPr>
        <w:tabs>
          <w:tab w:val="num" w:pos="5040"/>
        </w:tabs>
        <w:ind w:left="5040" w:hanging="360"/>
      </w:pPr>
      <w:rPr>
        <w:rFonts w:ascii="Wingdings 2" w:hAnsi="Wingdings 2" w:hint="default"/>
      </w:rPr>
    </w:lvl>
    <w:lvl w:ilvl="7" w:tplc="5C4A1E16" w:tentative="1">
      <w:start w:val="1"/>
      <w:numFmt w:val="bullet"/>
      <w:lvlText w:val=""/>
      <w:lvlJc w:val="left"/>
      <w:pPr>
        <w:tabs>
          <w:tab w:val="num" w:pos="5760"/>
        </w:tabs>
        <w:ind w:left="5760" w:hanging="360"/>
      </w:pPr>
      <w:rPr>
        <w:rFonts w:ascii="Wingdings 2" w:hAnsi="Wingdings 2" w:hint="default"/>
      </w:rPr>
    </w:lvl>
    <w:lvl w:ilvl="8" w:tplc="8E36159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1781CFA"/>
    <w:multiLevelType w:val="hybridMultilevel"/>
    <w:tmpl w:val="98382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3C2A59"/>
    <w:multiLevelType w:val="hybridMultilevel"/>
    <w:tmpl w:val="B91AC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7"/>
  </w:num>
  <w:num w:numId="8">
    <w:abstractNumId w:val="5"/>
  </w:num>
  <w:num w:numId="9">
    <w:abstractNumId w:val="10"/>
  </w:num>
  <w:num w:numId="10">
    <w:abstractNumId w:val="8"/>
  </w:num>
  <w:num w:numId="11">
    <w:abstractNumId w:val="14"/>
  </w:num>
  <w:num w:numId="12">
    <w:abstractNumId w:val="4"/>
  </w:num>
  <w:num w:numId="13">
    <w:abstractNumId w:val="13"/>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en-US" w:vendorID="64" w:dllVersion="131078" w:nlCheck="1" w:checkStyle="0"/>
  <w:activeWritingStyle w:appName="MSWord" w:lang="en-US" w:vendorID="64" w:dllVersion="409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FC"/>
    <w:rsid w:val="00052E0D"/>
    <w:rsid w:val="000703D6"/>
    <w:rsid w:val="000C6BD5"/>
    <w:rsid w:val="000D00FA"/>
    <w:rsid w:val="000D6F4B"/>
    <w:rsid w:val="00113587"/>
    <w:rsid w:val="00151B38"/>
    <w:rsid w:val="001C34A6"/>
    <w:rsid w:val="002004A2"/>
    <w:rsid w:val="002A5B7D"/>
    <w:rsid w:val="002E6B4E"/>
    <w:rsid w:val="003241AB"/>
    <w:rsid w:val="00331D4B"/>
    <w:rsid w:val="00341ACF"/>
    <w:rsid w:val="0035772A"/>
    <w:rsid w:val="0038596A"/>
    <w:rsid w:val="003A6546"/>
    <w:rsid w:val="003B1480"/>
    <w:rsid w:val="003C3F64"/>
    <w:rsid w:val="0046375B"/>
    <w:rsid w:val="004A25C0"/>
    <w:rsid w:val="004B330D"/>
    <w:rsid w:val="004B690C"/>
    <w:rsid w:val="00536CFC"/>
    <w:rsid w:val="00552357"/>
    <w:rsid w:val="00560BD9"/>
    <w:rsid w:val="00563B15"/>
    <w:rsid w:val="005A49F8"/>
    <w:rsid w:val="005B6A06"/>
    <w:rsid w:val="005C1517"/>
    <w:rsid w:val="005C1AEF"/>
    <w:rsid w:val="00604559"/>
    <w:rsid w:val="00606A78"/>
    <w:rsid w:val="00625333"/>
    <w:rsid w:val="0064503C"/>
    <w:rsid w:val="006836AE"/>
    <w:rsid w:val="006904A1"/>
    <w:rsid w:val="00693455"/>
    <w:rsid w:val="006952AE"/>
    <w:rsid w:val="006F1C49"/>
    <w:rsid w:val="007026C2"/>
    <w:rsid w:val="00702F82"/>
    <w:rsid w:val="00754D84"/>
    <w:rsid w:val="00756B34"/>
    <w:rsid w:val="007931CF"/>
    <w:rsid w:val="00796732"/>
    <w:rsid w:val="007B5B06"/>
    <w:rsid w:val="007C19F8"/>
    <w:rsid w:val="007D6429"/>
    <w:rsid w:val="00811DB2"/>
    <w:rsid w:val="00847FED"/>
    <w:rsid w:val="008557F9"/>
    <w:rsid w:val="00863FC9"/>
    <w:rsid w:val="0088797E"/>
    <w:rsid w:val="00905E70"/>
    <w:rsid w:val="00911635"/>
    <w:rsid w:val="00972E5C"/>
    <w:rsid w:val="00973EA2"/>
    <w:rsid w:val="00983A5D"/>
    <w:rsid w:val="009F352D"/>
    <w:rsid w:val="00A21AF6"/>
    <w:rsid w:val="00A220B5"/>
    <w:rsid w:val="00A660DE"/>
    <w:rsid w:val="00A80EBD"/>
    <w:rsid w:val="00A8745A"/>
    <w:rsid w:val="00AA65BF"/>
    <w:rsid w:val="00AB3A76"/>
    <w:rsid w:val="00AF160B"/>
    <w:rsid w:val="00B00C81"/>
    <w:rsid w:val="00B72AC5"/>
    <w:rsid w:val="00BA48C3"/>
    <w:rsid w:val="00BC6824"/>
    <w:rsid w:val="00C04716"/>
    <w:rsid w:val="00C13988"/>
    <w:rsid w:val="00C62480"/>
    <w:rsid w:val="00C715B8"/>
    <w:rsid w:val="00CD0C7C"/>
    <w:rsid w:val="00D47C4E"/>
    <w:rsid w:val="00D55570"/>
    <w:rsid w:val="00D76148"/>
    <w:rsid w:val="00DA44E6"/>
    <w:rsid w:val="00DB35DD"/>
    <w:rsid w:val="00DE6646"/>
    <w:rsid w:val="00E962C9"/>
    <w:rsid w:val="00EC622B"/>
    <w:rsid w:val="00F332BC"/>
    <w:rsid w:val="00F419E9"/>
    <w:rsid w:val="00F51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D4026F"/>
  <w15:chartTrackingRefBased/>
  <w15:docId w15:val="{ABE12F01-096F-4D0C-80FF-1CF04802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hd w:val="clear" w:color="auto" w:fill="FFFFFF"/>
      <w:suppressAutoHyphens/>
      <w:spacing w:after="200" w:line="276" w:lineRule="auto"/>
    </w:pPr>
    <w:rPr>
      <w:rFonts w:ascii="Calibri" w:eastAsia="Calibri" w:hAnsi="Calibri" w:cs="Calibri"/>
      <w:color w:val="000000"/>
      <w:sz w:val="22"/>
      <w:szCs w:val="22"/>
      <w:lang w:val="en-US" w:eastAsia="hi-IN" w:bidi="hi-IN"/>
    </w:rPr>
  </w:style>
  <w:style w:type="paragraph" w:styleId="Heading1">
    <w:name w:val="heading 1"/>
    <w:basedOn w:val="normal0"/>
    <w:next w:val="BodyText"/>
    <w:qFormat/>
    <w:pPr>
      <w:keepNext/>
      <w:numPr>
        <w:numId w:val="1"/>
      </w:numPr>
      <w:spacing w:after="0" w:line="100" w:lineRule="atLeast"/>
      <w:ind w:left="0" w:firstLine="0"/>
      <w:outlineLvl w:val="0"/>
    </w:pPr>
    <w:rPr>
      <w:rFonts w:ascii="Times New Roman" w:eastAsia="Times New Roman" w:hAnsi="Times New Roman" w:cs="Times New Roman"/>
      <w:b/>
      <w:sz w:val="24"/>
      <w:szCs w:val="24"/>
    </w:rPr>
  </w:style>
  <w:style w:type="paragraph" w:styleId="Heading2">
    <w:name w:val="heading 2"/>
    <w:basedOn w:val="normal0"/>
    <w:next w:val="BodyText"/>
    <w:qFormat/>
    <w:pPr>
      <w:keepNext/>
      <w:numPr>
        <w:ilvl w:val="1"/>
        <w:numId w:val="1"/>
      </w:numPr>
      <w:spacing w:after="0"/>
      <w:ind w:left="0" w:firstLine="0"/>
      <w:outlineLvl w:val="1"/>
    </w:pPr>
    <w:rPr>
      <w:rFonts w:ascii="Cambria" w:eastAsia="Cambria" w:hAnsi="Cambria" w:cs="Cambria"/>
      <w:b/>
      <w:i/>
      <w:sz w:val="28"/>
      <w:szCs w:val="28"/>
    </w:rPr>
  </w:style>
  <w:style w:type="paragraph" w:styleId="Heading3">
    <w:name w:val="heading 3"/>
    <w:basedOn w:val="normal0"/>
    <w:next w:val="BodyText"/>
    <w:qFormat/>
    <w:pPr>
      <w:keepNext/>
      <w:numPr>
        <w:ilvl w:val="2"/>
        <w:numId w:val="1"/>
      </w:numPr>
      <w:spacing w:after="0"/>
      <w:ind w:left="0" w:firstLine="0"/>
      <w:outlineLvl w:val="2"/>
    </w:pPr>
    <w:rPr>
      <w:rFonts w:ascii="Cambria" w:eastAsia="Cambria" w:hAnsi="Cambria" w:cs="Cambria"/>
      <w:b/>
      <w:sz w:val="26"/>
      <w:szCs w:val="26"/>
    </w:rPr>
  </w:style>
  <w:style w:type="paragraph" w:styleId="Heading4">
    <w:name w:val="heading 4"/>
    <w:basedOn w:val="normal0"/>
    <w:next w:val="BodyText"/>
    <w:qFormat/>
    <w:pPr>
      <w:keepNext/>
      <w:numPr>
        <w:ilvl w:val="3"/>
        <w:numId w:val="1"/>
      </w:numPr>
      <w:spacing w:after="0"/>
      <w:ind w:left="0" w:firstLine="0"/>
      <w:outlineLvl w:val="3"/>
    </w:pPr>
    <w:rPr>
      <w:b/>
      <w:sz w:val="28"/>
      <w:szCs w:val="28"/>
    </w:rPr>
  </w:style>
  <w:style w:type="paragraph" w:styleId="Heading5">
    <w:name w:val="heading 5"/>
    <w:basedOn w:val="normal0"/>
    <w:next w:val="BodyText"/>
    <w:qFormat/>
    <w:pPr>
      <w:keepNext/>
      <w:keepLines/>
      <w:numPr>
        <w:ilvl w:val="4"/>
        <w:numId w:val="1"/>
      </w:numPr>
      <w:spacing w:before="220" w:after="40" w:line="100" w:lineRule="atLeast"/>
      <w:ind w:left="0" w:firstLine="0"/>
      <w:outlineLvl w:val="4"/>
    </w:pPr>
    <w:rPr>
      <w:b/>
    </w:rPr>
  </w:style>
  <w:style w:type="paragraph" w:styleId="Heading6">
    <w:name w:val="heading 6"/>
    <w:basedOn w:val="normal0"/>
    <w:next w:val="BodyText"/>
    <w:qFormat/>
    <w:pPr>
      <w:keepNext/>
      <w:keepLines/>
      <w:numPr>
        <w:ilvl w:val="5"/>
        <w:numId w:val="1"/>
      </w:numPr>
      <w:spacing w:before="200" w:after="40" w:line="100" w:lineRule="atLeast"/>
      <w:ind w:left="0" w:firstLine="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Noto Sans Symbols" w:eastAsia="Trebuchet MS" w:hAnsi="Noto Sans Symbols" w:cs="Noto Sans Symbols"/>
      <w:caps w:val="0"/>
      <w:smallCaps w:val="0"/>
      <w:strike w:val="0"/>
      <w:dstrike w:val="0"/>
      <w:color w:val="000000"/>
      <w:position w:val="0"/>
      <w:sz w:val="22"/>
      <w:szCs w:val="20"/>
      <w:vertAlign w:val="baseline"/>
    </w:rPr>
  </w:style>
  <w:style w:type="character" w:customStyle="1" w:styleId="WW8Num1z1">
    <w:name w:val="WW8Num1z1"/>
    <w:rPr>
      <w:rFonts w:ascii="Courier New" w:hAnsi="Courier New" w:cs="Courier New"/>
      <w:position w:val="0"/>
      <w:sz w:val="22"/>
      <w:vertAlign w:val="baseline"/>
    </w:rPr>
  </w:style>
  <w:style w:type="character" w:customStyle="1" w:styleId="WW8Num2z0">
    <w:name w:val="WW8Num2z0"/>
    <w:rPr>
      <w:rFonts w:ascii="Noto Sans Symbols" w:hAnsi="Noto Sans Symbols" w:cs="Noto Sans Symbols"/>
      <w:caps w:val="0"/>
      <w:smallCaps w:val="0"/>
      <w:strike w:val="0"/>
      <w:dstrike w:val="0"/>
      <w:position w:val="0"/>
      <w:sz w:val="22"/>
      <w:vertAlign w:val="baseline"/>
    </w:rPr>
  </w:style>
  <w:style w:type="character" w:customStyle="1" w:styleId="WW8Num2z1">
    <w:name w:val="WW8Num2z1"/>
    <w:rPr>
      <w:rFonts w:ascii="Courier New" w:hAnsi="Courier New" w:cs="Courier New"/>
      <w:position w:val="0"/>
      <w:sz w:val="22"/>
      <w:vertAlign w:val="baseline"/>
    </w:rPr>
  </w:style>
  <w:style w:type="character" w:customStyle="1" w:styleId="WW8Num3z0">
    <w:name w:val="WW8Num3z0"/>
    <w:rPr>
      <w:rFonts w:ascii="Noto Sans Symbols" w:hAnsi="Noto Sans Symbols" w:cs="Noto Sans Symbols"/>
      <w:position w:val="0"/>
      <w:sz w:val="22"/>
      <w:vertAlign w:val="baseline"/>
    </w:rPr>
  </w:style>
  <w:style w:type="character" w:customStyle="1" w:styleId="WW8Num3z1">
    <w:name w:val="WW8Num3z1"/>
    <w:rPr>
      <w:rFonts w:ascii="Courier New" w:hAnsi="Courier New" w:cs="Courier New"/>
      <w:position w:val="0"/>
      <w:sz w:val="22"/>
      <w:vertAlign w:val="baseline"/>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ListLabel1">
    <w:name w:val="ListLabel 1"/>
    <w:rPr>
      <w:rFonts w:eastAsia="Noto Sans Symbols" w:cs="Noto Sans Symbols"/>
      <w:position w:val="0"/>
      <w:sz w:val="22"/>
      <w:vertAlign w:val="baseline"/>
    </w:rPr>
  </w:style>
  <w:style w:type="character" w:customStyle="1" w:styleId="ListLabel2">
    <w:name w:val="ListLabel 2"/>
    <w:rPr>
      <w:rFonts w:eastAsia="Courier New" w:cs="Courier New"/>
      <w:position w:val="0"/>
      <w:sz w:val="22"/>
      <w:vertAlign w:val="baseline"/>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0">
    <w:name w:val="normal"/>
    <w:pPr>
      <w:shd w:val="clear" w:color="auto" w:fill="FFFFFF"/>
      <w:suppressAutoHyphens/>
      <w:spacing w:after="200" w:line="276" w:lineRule="auto"/>
    </w:pPr>
    <w:rPr>
      <w:rFonts w:ascii="Calibri" w:eastAsia="Calibri" w:hAnsi="Calibri" w:cs="Calibri"/>
      <w:sz w:val="22"/>
      <w:szCs w:val="22"/>
      <w:lang w:val="en-US" w:eastAsia="hi-IN" w:bidi="hi-IN"/>
    </w:rPr>
  </w:style>
  <w:style w:type="paragraph" w:styleId="Title">
    <w:name w:val="Title"/>
    <w:basedOn w:val="normal0"/>
    <w:next w:val="Subtitle"/>
    <w:qFormat/>
    <w:pPr>
      <w:spacing w:after="0" w:line="100" w:lineRule="atLeast"/>
      <w:ind w:right="-90"/>
      <w:jc w:val="center"/>
    </w:pPr>
    <w:rPr>
      <w:rFonts w:ascii="Times New Roman" w:eastAsia="Times New Roman" w:hAnsi="Times New Roman" w:cs="Times New Roman"/>
      <w:b/>
      <w:bCs/>
      <w:sz w:val="20"/>
      <w:szCs w:val="20"/>
    </w:rPr>
  </w:style>
  <w:style w:type="paragraph" w:styleId="Subtitle">
    <w:name w:val="Subtitle"/>
    <w:basedOn w:val="normal0"/>
    <w:next w:val="BodyText"/>
    <w:qFormat/>
    <w:pPr>
      <w:spacing w:after="0" w:line="100" w:lineRule="atLeast"/>
    </w:pPr>
    <w:rPr>
      <w:rFonts w:ascii="Arial" w:eastAsia="Arial" w:hAnsi="Arial" w:cs="Arial"/>
      <w:b/>
      <w:i/>
      <w:iCs/>
      <w:sz w:val="24"/>
      <w:szCs w:val="24"/>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NoSpacing">
    <w:name w:val="No Spacing"/>
    <w:qFormat/>
    <w:rsid w:val="000D6F4B"/>
    <w:rPr>
      <w:rFonts w:ascii="Calibri" w:eastAsia="Calibri" w:hAnsi="Calibri"/>
      <w:sz w:val="22"/>
      <w:szCs w:val="22"/>
      <w:lang w:val="en-US" w:eastAsia="en-US"/>
    </w:rPr>
  </w:style>
  <w:style w:type="paragraph" w:styleId="HTMLPreformatted">
    <w:name w:val="HTML Preformatted"/>
    <w:basedOn w:val="Normal"/>
    <w:link w:val="HTMLPreformattedChar"/>
    <w:semiHidden/>
    <w:unhideWhenUsed/>
    <w:rsid w:val="000D6F4B"/>
    <w:pPr>
      <w:shd w:val="clear" w:color="auto" w:fill="auto"/>
      <w:suppressAutoHyphens w:val="0"/>
    </w:pPr>
    <w:rPr>
      <w:rFonts w:ascii="Courier New" w:hAnsi="Courier New" w:cs="Courier New"/>
      <w:color w:val="auto"/>
      <w:sz w:val="20"/>
      <w:szCs w:val="20"/>
      <w:lang w:eastAsia="en-US" w:bidi="ar-SA"/>
    </w:rPr>
  </w:style>
  <w:style w:type="character" w:customStyle="1" w:styleId="HTMLPreformattedChar">
    <w:name w:val="HTML Preformatted Char"/>
    <w:link w:val="HTMLPreformatted"/>
    <w:semiHidden/>
    <w:rsid w:val="000D6F4B"/>
    <w:rPr>
      <w:rFonts w:ascii="Courier New" w:eastAsia="Calibri" w:hAnsi="Courier New" w:cs="Courier New"/>
      <w:lang w:val="en-US" w:eastAsia="en-US" w:bidi="ar-SA"/>
    </w:rPr>
  </w:style>
  <w:style w:type="paragraph" w:styleId="ListParagraph">
    <w:name w:val="List Paragraph"/>
    <w:basedOn w:val="Normal"/>
    <w:uiPriority w:val="34"/>
    <w:qFormat/>
    <w:rsid w:val="005A49F8"/>
    <w:pPr>
      <w:shd w:val="clear" w:color="auto" w:fill="auto"/>
      <w:suppressAutoHyphens w:val="0"/>
      <w:spacing w:after="0" w:line="240" w:lineRule="auto"/>
      <w:ind w:left="720"/>
      <w:contextualSpacing/>
    </w:pPr>
    <w:rPr>
      <w:rFonts w:ascii="Times New Roman" w:eastAsia="Times New Roman" w:hAnsi="Times New Roman" w:cs="Times New Roman"/>
      <w:color w:val="auto"/>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966773">
      <w:bodyDiv w:val="1"/>
      <w:marLeft w:val="0"/>
      <w:marRight w:val="0"/>
      <w:marTop w:val="0"/>
      <w:marBottom w:val="0"/>
      <w:divBdr>
        <w:top w:val="none" w:sz="0" w:space="0" w:color="auto"/>
        <w:left w:val="none" w:sz="0" w:space="0" w:color="auto"/>
        <w:bottom w:val="none" w:sz="0" w:space="0" w:color="auto"/>
        <w:right w:val="none" w:sz="0" w:space="0" w:color="auto"/>
      </w:divBdr>
      <w:divsChild>
        <w:div w:id="97069571">
          <w:marLeft w:val="1080"/>
          <w:marRight w:val="0"/>
          <w:marTop w:val="100"/>
          <w:marBottom w:val="0"/>
          <w:divBdr>
            <w:top w:val="none" w:sz="0" w:space="0" w:color="auto"/>
            <w:left w:val="none" w:sz="0" w:space="0" w:color="auto"/>
            <w:bottom w:val="none" w:sz="0" w:space="0" w:color="auto"/>
            <w:right w:val="none" w:sz="0" w:space="0" w:color="auto"/>
          </w:divBdr>
        </w:div>
      </w:divsChild>
    </w:div>
    <w:div w:id="1511488593">
      <w:bodyDiv w:val="1"/>
      <w:marLeft w:val="0"/>
      <w:marRight w:val="0"/>
      <w:marTop w:val="0"/>
      <w:marBottom w:val="0"/>
      <w:divBdr>
        <w:top w:val="none" w:sz="0" w:space="0" w:color="auto"/>
        <w:left w:val="none" w:sz="0" w:space="0" w:color="auto"/>
        <w:bottom w:val="none" w:sz="0" w:space="0" w:color="auto"/>
        <w:right w:val="none" w:sz="0" w:space="0" w:color="auto"/>
      </w:divBdr>
      <w:divsChild>
        <w:div w:id="2119906770">
          <w:marLeft w:val="1080"/>
          <w:marRight w:val="0"/>
          <w:marTop w:val="100"/>
          <w:marBottom w:val="0"/>
          <w:divBdr>
            <w:top w:val="none" w:sz="0" w:space="0" w:color="auto"/>
            <w:left w:val="none" w:sz="0" w:space="0" w:color="auto"/>
            <w:bottom w:val="none" w:sz="0" w:space="0" w:color="auto"/>
            <w:right w:val="none" w:sz="0" w:space="0" w:color="auto"/>
          </w:divBdr>
        </w:div>
      </w:divsChild>
    </w:div>
    <w:div w:id="164647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Arun kumar (A.)</dc:creator>
  <cp:keywords/>
  <cp:lastModifiedBy>Arun Kumar</cp:lastModifiedBy>
  <cp:revision>2</cp:revision>
  <cp:lastPrinted>1601-01-01T00:00:00Z</cp:lastPrinted>
  <dcterms:created xsi:type="dcterms:W3CDTF">2020-03-15T08:32:00Z</dcterms:created>
  <dcterms:modified xsi:type="dcterms:W3CDTF">2020-03-15T08:32:00Z</dcterms:modified>
</cp:coreProperties>
</file>